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81016B" w:rsidTr="00EA5C3E">
        <w:trPr>
          <w:trHeight w:val="720"/>
        </w:trPr>
        <w:tc>
          <w:tcPr>
            <w:tcW w:w="4428" w:type="dxa"/>
          </w:tcPr>
          <w:p w:rsidR="0081016B" w:rsidRDefault="0081016B" w:rsidP="005535CD">
            <w:r>
              <w:rPr>
                <w:noProof/>
              </w:rPr>
              <w:drawing>
                <wp:inline distT="0" distB="0" distL="0" distR="0" wp14:anchorId="30980FD0" wp14:editId="54A37135">
                  <wp:extent cx="1162050" cy="66004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12" cy="666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81016B" w:rsidRPr="00690EE6" w:rsidRDefault="0081016B" w:rsidP="0081016B">
            <w:pPr>
              <w:pStyle w:val="CompanyName"/>
              <w:rPr>
                <w:rFonts w:ascii="Times New Roman" w:hAnsi="Times New Roman"/>
                <w:sz w:val="44"/>
                <w:szCs w:val="44"/>
              </w:rPr>
            </w:pPr>
            <w:r w:rsidRPr="00690EE6">
              <w:rPr>
                <w:rFonts w:ascii="Times New Roman" w:hAnsi="Times New Roman"/>
                <w:color w:val="262626" w:themeColor="text1" w:themeTint="D9"/>
                <w:sz w:val="44"/>
                <w:szCs w:val="44"/>
              </w:rPr>
              <w:t>Pebasa</w:t>
            </w:r>
            <w:r w:rsidRPr="00690EE6">
              <w:rPr>
                <w:rFonts w:ascii="Times New Roman" w:hAnsi="Times New Roman"/>
                <w:sz w:val="44"/>
                <w:szCs w:val="44"/>
              </w:rPr>
              <w:t xml:space="preserve"> </w:t>
            </w:r>
            <w:r w:rsidRPr="00690EE6">
              <w:rPr>
                <w:rFonts w:ascii="Times New Roman" w:hAnsi="Times New Roman"/>
                <w:color w:val="E36C0A" w:themeColor="accent6" w:themeShade="BF"/>
                <w:sz w:val="44"/>
                <w:szCs w:val="44"/>
              </w:rPr>
              <w:t>Consulting</w:t>
            </w:r>
          </w:p>
        </w:tc>
      </w:tr>
    </w:tbl>
    <w:p w:rsidR="0081016B" w:rsidRPr="00C05E97" w:rsidRDefault="0081016B" w:rsidP="0081016B">
      <w:pPr>
        <w:pStyle w:val="Heading1"/>
        <w:rPr>
          <w:rFonts w:ascii="Calibri" w:hAnsi="Calibri" w:cs="Calibri"/>
          <w:color w:val="262626" w:themeColor="text1" w:themeTint="D9"/>
          <w:sz w:val="28"/>
          <w:szCs w:val="28"/>
        </w:rPr>
      </w:pPr>
      <w:r w:rsidRPr="00C05E97">
        <w:rPr>
          <w:rFonts w:ascii="Calibri" w:hAnsi="Calibri" w:cs="Calibri"/>
          <w:color w:val="262626" w:themeColor="text1" w:themeTint="D9"/>
          <w:sz w:val="28"/>
          <w:szCs w:val="28"/>
        </w:rPr>
        <w:t>Formulir Penyelesaian</w:t>
      </w:r>
    </w:p>
    <w:p w:rsidR="00AD0DEB" w:rsidRPr="00547CC0" w:rsidRDefault="001F21B6" w:rsidP="001F21B6">
      <w:pPr>
        <w:pStyle w:val="Heading2"/>
        <w:jc w:val="center"/>
        <w:rPr>
          <w:rFonts w:ascii="Calibri" w:hAnsi="Calibri" w:cs="Calibri"/>
          <w:sz w:val="24"/>
          <w:szCs w:val="24"/>
        </w:rPr>
      </w:pPr>
      <w:r w:rsidRPr="00547CC0">
        <w:rPr>
          <w:rFonts w:ascii="Calibri" w:hAnsi="Calibri" w:cs="Calibri"/>
          <w:sz w:val="24"/>
          <w:szCs w:val="24"/>
        </w:rPr>
        <w:t>IDENTITAS</w:t>
      </w:r>
    </w:p>
    <w:tbl>
      <w:tblPr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682"/>
        <w:gridCol w:w="3628"/>
        <w:gridCol w:w="2304"/>
        <w:gridCol w:w="3173"/>
        <w:gridCol w:w="13"/>
      </w:tblGrid>
      <w:tr w:rsidR="00A149E2" w:rsidRPr="002A733C" w:rsidTr="00AC78A1">
        <w:trPr>
          <w:trHeight w:hRule="exact" w:val="403"/>
          <w:tblHeader/>
        </w:trPr>
        <w:tc>
          <w:tcPr>
            <w:tcW w:w="1686" w:type="dxa"/>
            <w:tcBorders>
              <w:left w:val="nil"/>
            </w:tcBorders>
            <w:vAlign w:val="bottom"/>
          </w:tcPr>
          <w:p w:rsidR="00A149E2" w:rsidRPr="00530566" w:rsidRDefault="00A149E2" w:rsidP="008D3EBA">
            <w:pPr>
              <w:pStyle w:val="Heading4"/>
              <w:spacing w:line="276" w:lineRule="auto"/>
              <w:rPr>
                <w:rFonts w:ascii="Calibri" w:hAnsi="Calibri" w:cs="Calibri"/>
                <w:b w:val="0"/>
                <w:color w:val="262626" w:themeColor="text1" w:themeTint="D9"/>
                <w:sz w:val="18"/>
                <w:szCs w:val="18"/>
              </w:rPr>
            </w:pPr>
            <w:r w:rsidRPr="00530566">
              <w:rPr>
                <w:rFonts w:ascii="Calibri" w:hAnsi="Calibri" w:cs="Calibri"/>
                <w:b w:val="0"/>
                <w:color w:val="262626" w:themeColor="text1" w:themeTint="D9"/>
                <w:sz w:val="18"/>
                <w:szCs w:val="18"/>
              </w:rPr>
              <w:t>Nam</w:t>
            </w:r>
            <w:r w:rsidR="003A3B81" w:rsidRPr="00530566">
              <w:rPr>
                <w:rFonts w:ascii="Calibri" w:hAnsi="Calibri" w:cs="Calibri"/>
                <w:b w:val="0"/>
                <w:color w:val="262626" w:themeColor="text1" w:themeTint="D9"/>
                <w:sz w:val="18"/>
                <w:szCs w:val="18"/>
              </w:rPr>
              <w:t>a</w:t>
            </w:r>
          </w:p>
        </w:tc>
        <w:tc>
          <w:tcPr>
            <w:tcW w:w="3637" w:type="dxa"/>
            <w:vAlign w:val="bottom"/>
          </w:tcPr>
          <w:p w:rsidR="00A149E2" w:rsidRPr="00530566" w:rsidRDefault="00A71DFD" w:rsidP="008D3EBA">
            <w:pPr>
              <w:spacing w:line="276" w:lineRule="auto"/>
              <w:rPr>
                <w:rFonts w:ascii="Calibri" w:hAnsi="Calibri" w:cs="Calibri"/>
                <w:color w:val="262626" w:themeColor="text1" w:themeTint="D9"/>
                <w:sz w:val="18"/>
                <w:szCs w:val="18"/>
              </w:rPr>
            </w:pPr>
            <w:r w:rsidRPr="00530566">
              <w:rPr>
                <w:rFonts w:ascii="Calibri" w:hAnsi="Calibri" w:cs="Calibri"/>
                <w:color w:val="262626" w:themeColor="text1" w:themeTint="D9"/>
                <w:sz w:val="18"/>
                <w:szCs w:val="18"/>
              </w:rPr>
              <w:t xml:space="preserve"> </w:t>
            </w:r>
            <w:r w:rsidR="0055277D" w:rsidRPr="00530566">
              <w:rPr>
                <w:rFonts w:ascii="Calibri" w:hAnsi="Calibri" w:cs="Calibri"/>
                <w:color w:val="262626" w:themeColor="text1" w:themeTint="D9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310" w:type="dxa"/>
            <w:vAlign w:val="bottom"/>
          </w:tcPr>
          <w:p w:rsidR="00A149E2" w:rsidRPr="00530566" w:rsidRDefault="00037B87" w:rsidP="008D3EBA">
            <w:pPr>
              <w:pStyle w:val="Heading4"/>
              <w:spacing w:line="276" w:lineRule="auto"/>
              <w:rPr>
                <w:rFonts w:ascii="Calibri" w:hAnsi="Calibri" w:cs="Calibri"/>
                <w:b w:val="0"/>
                <w:color w:val="262626" w:themeColor="text1" w:themeTint="D9"/>
                <w:sz w:val="18"/>
                <w:szCs w:val="18"/>
              </w:rPr>
            </w:pPr>
            <w:r w:rsidRPr="00530566">
              <w:rPr>
                <w:rFonts w:ascii="Calibri" w:hAnsi="Calibri" w:cs="Calibri"/>
                <w:b w:val="0"/>
                <w:color w:val="262626" w:themeColor="text1" w:themeTint="D9"/>
                <w:sz w:val="18"/>
                <w:szCs w:val="18"/>
              </w:rPr>
              <w:t xml:space="preserve"> </w:t>
            </w:r>
            <w:r w:rsidR="000B3290" w:rsidRPr="00530566">
              <w:rPr>
                <w:rFonts w:ascii="Calibri" w:hAnsi="Calibri" w:cs="Calibri"/>
                <w:b w:val="0"/>
                <w:color w:val="262626" w:themeColor="text1" w:themeTint="D9"/>
                <w:sz w:val="18"/>
                <w:szCs w:val="18"/>
              </w:rPr>
              <w:t>Pekerjaan</w:t>
            </w:r>
          </w:p>
        </w:tc>
        <w:tc>
          <w:tcPr>
            <w:tcW w:w="3194" w:type="dxa"/>
            <w:gridSpan w:val="2"/>
            <w:tcBorders>
              <w:right w:val="nil"/>
            </w:tcBorders>
            <w:vAlign w:val="bottom"/>
          </w:tcPr>
          <w:p w:rsidR="00A149E2" w:rsidRPr="00E5794C" w:rsidRDefault="00A71DFD" w:rsidP="008D3EBA">
            <w:pPr>
              <w:spacing w:line="276" w:lineRule="auto"/>
              <w:rPr>
                <w:rFonts w:ascii="Calibri" w:hAnsi="Calibri" w:cs="Calibri"/>
                <w:color w:val="262626" w:themeColor="text1" w:themeTint="D9"/>
              </w:rPr>
            </w:pPr>
            <w:r w:rsidRPr="00E5794C">
              <w:rPr>
                <w:rFonts w:ascii="Calibri" w:hAnsi="Calibri" w:cs="Calibri"/>
                <w:color w:val="262626" w:themeColor="text1" w:themeTint="D9"/>
              </w:rPr>
              <w:t xml:space="preserve"> </w:t>
            </w:r>
          </w:p>
        </w:tc>
      </w:tr>
      <w:tr w:rsidR="00A149E2" w:rsidRPr="002A733C" w:rsidTr="00AC78A1">
        <w:trPr>
          <w:gridAfter w:val="1"/>
          <w:wAfter w:w="13" w:type="dxa"/>
          <w:trHeight w:hRule="exact" w:val="403"/>
          <w:tblHeader/>
        </w:trPr>
        <w:tc>
          <w:tcPr>
            <w:tcW w:w="1686" w:type="dxa"/>
            <w:tcBorders>
              <w:left w:val="nil"/>
            </w:tcBorders>
            <w:vAlign w:val="bottom"/>
          </w:tcPr>
          <w:p w:rsidR="00A149E2" w:rsidRPr="00530566" w:rsidRDefault="000B3290" w:rsidP="008D3EBA">
            <w:pPr>
              <w:pStyle w:val="Heading4"/>
              <w:spacing w:line="276" w:lineRule="auto"/>
              <w:rPr>
                <w:rFonts w:ascii="Calibri" w:hAnsi="Calibri" w:cs="Calibri"/>
                <w:b w:val="0"/>
                <w:color w:val="262626" w:themeColor="text1" w:themeTint="D9"/>
                <w:sz w:val="18"/>
                <w:szCs w:val="18"/>
              </w:rPr>
            </w:pPr>
            <w:r w:rsidRPr="00530566">
              <w:rPr>
                <w:rFonts w:ascii="Calibri" w:hAnsi="Calibri" w:cs="Calibri"/>
                <w:b w:val="0"/>
                <w:color w:val="262626" w:themeColor="text1" w:themeTint="D9"/>
                <w:sz w:val="18"/>
                <w:szCs w:val="18"/>
              </w:rPr>
              <w:t>Tanggal Lahir</w:t>
            </w:r>
          </w:p>
        </w:tc>
        <w:tc>
          <w:tcPr>
            <w:tcW w:w="3637" w:type="dxa"/>
            <w:vAlign w:val="bottom"/>
          </w:tcPr>
          <w:p w:rsidR="00A149E2" w:rsidRPr="00530566" w:rsidRDefault="00A71DFD" w:rsidP="008D3EBA">
            <w:pPr>
              <w:spacing w:line="276" w:lineRule="auto"/>
              <w:rPr>
                <w:rFonts w:ascii="Calibri" w:hAnsi="Calibri" w:cs="Calibri"/>
                <w:color w:val="262626" w:themeColor="text1" w:themeTint="D9"/>
                <w:sz w:val="18"/>
                <w:szCs w:val="18"/>
              </w:rPr>
            </w:pPr>
            <w:r w:rsidRPr="00530566">
              <w:rPr>
                <w:rFonts w:ascii="Calibri" w:hAnsi="Calibri" w:cs="Calibri"/>
                <w:color w:val="262626" w:themeColor="text1" w:themeTint="D9"/>
                <w:sz w:val="18"/>
                <w:szCs w:val="18"/>
              </w:rPr>
              <w:t xml:space="preserve"> </w:t>
            </w:r>
            <w:r w:rsidR="00AF516E" w:rsidRPr="00530566">
              <w:rPr>
                <w:rFonts w:ascii="Calibri" w:hAnsi="Calibri" w:cs="Calibr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2310" w:type="dxa"/>
            <w:vAlign w:val="bottom"/>
          </w:tcPr>
          <w:p w:rsidR="00A149E2" w:rsidRPr="00530566" w:rsidRDefault="00037B87" w:rsidP="008D3EBA">
            <w:pPr>
              <w:pStyle w:val="Heading4"/>
              <w:spacing w:line="276" w:lineRule="auto"/>
              <w:rPr>
                <w:rFonts w:ascii="Calibri" w:hAnsi="Calibri" w:cs="Calibri"/>
                <w:b w:val="0"/>
                <w:color w:val="262626" w:themeColor="text1" w:themeTint="D9"/>
                <w:sz w:val="18"/>
                <w:szCs w:val="18"/>
              </w:rPr>
            </w:pPr>
            <w:r w:rsidRPr="00530566">
              <w:rPr>
                <w:rFonts w:ascii="Calibri" w:hAnsi="Calibri" w:cs="Calibri"/>
                <w:b w:val="0"/>
                <w:color w:val="262626" w:themeColor="text1" w:themeTint="D9"/>
                <w:sz w:val="18"/>
                <w:szCs w:val="18"/>
              </w:rPr>
              <w:t xml:space="preserve"> </w:t>
            </w:r>
            <w:r w:rsidR="000B3290" w:rsidRPr="00530566">
              <w:rPr>
                <w:rFonts w:ascii="Calibri" w:hAnsi="Calibri" w:cs="Calibri"/>
                <w:b w:val="0"/>
                <w:color w:val="262626" w:themeColor="text1" w:themeTint="D9"/>
                <w:sz w:val="18"/>
                <w:szCs w:val="18"/>
              </w:rPr>
              <w:t>Nomor telepon</w:t>
            </w:r>
          </w:p>
        </w:tc>
        <w:tc>
          <w:tcPr>
            <w:tcW w:w="3181" w:type="dxa"/>
            <w:tcBorders>
              <w:right w:val="nil"/>
            </w:tcBorders>
            <w:vAlign w:val="bottom"/>
          </w:tcPr>
          <w:p w:rsidR="00A149E2" w:rsidRPr="002219F3" w:rsidRDefault="00A71DFD" w:rsidP="002219F3">
            <w:r>
              <w:t xml:space="preserve"> </w:t>
            </w:r>
          </w:p>
        </w:tc>
      </w:tr>
      <w:tr w:rsidR="000B3290" w:rsidRPr="002A733C" w:rsidTr="00AC78A1">
        <w:trPr>
          <w:gridAfter w:val="1"/>
          <w:wAfter w:w="13" w:type="dxa"/>
          <w:trHeight w:hRule="exact" w:val="403"/>
          <w:tblHeader/>
        </w:trPr>
        <w:tc>
          <w:tcPr>
            <w:tcW w:w="1686" w:type="dxa"/>
            <w:tcBorders>
              <w:left w:val="nil"/>
            </w:tcBorders>
            <w:vAlign w:val="bottom"/>
          </w:tcPr>
          <w:p w:rsidR="000B3290" w:rsidRPr="00530566" w:rsidRDefault="000B3290" w:rsidP="008D3EBA">
            <w:pPr>
              <w:pStyle w:val="Heading4"/>
              <w:spacing w:line="276" w:lineRule="auto"/>
              <w:rPr>
                <w:rFonts w:ascii="Calibri" w:hAnsi="Calibri" w:cs="Calibri"/>
                <w:b w:val="0"/>
                <w:color w:val="262626" w:themeColor="text1" w:themeTint="D9"/>
                <w:sz w:val="18"/>
                <w:szCs w:val="18"/>
              </w:rPr>
            </w:pPr>
            <w:r w:rsidRPr="00530566">
              <w:rPr>
                <w:rFonts w:ascii="Calibri" w:hAnsi="Calibri" w:cs="Calibri"/>
                <w:b w:val="0"/>
                <w:color w:val="262626" w:themeColor="text1" w:themeTint="D9"/>
                <w:sz w:val="18"/>
                <w:szCs w:val="18"/>
              </w:rPr>
              <w:t>Jenis Kelamin</w:t>
            </w:r>
          </w:p>
        </w:tc>
        <w:tc>
          <w:tcPr>
            <w:tcW w:w="3637" w:type="dxa"/>
            <w:vAlign w:val="bottom"/>
          </w:tcPr>
          <w:p w:rsidR="000B3290" w:rsidRPr="00530566" w:rsidRDefault="00AF516E" w:rsidP="008D3EBA">
            <w:pPr>
              <w:spacing w:line="276" w:lineRule="auto"/>
              <w:rPr>
                <w:rFonts w:ascii="Calibri" w:hAnsi="Calibri" w:cs="Calibri"/>
                <w:color w:val="262626" w:themeColor="text1" w:themeTint="D9"/>
                <w:sz w:val="18"/>
                <w:szCs w:val="18"/>
              </w:rPr>
            </w:pPr>
            <w:r w:rsidRPr="00530566">
              <w:rPr>
                <w:rFonts w:ascii="Calibri" w:hAnsi="Calibri" w:cs="Calibr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2310" w:type="dxa"/>
            <w:vAlign w:val="bottom"/>
          </w:tcPr>
          <w:p w:rsidR="000B3290" w:rsidRPr="00530566" w:rsidRDefault="000B3290" w:rsidP="008D3EBA">
            <w:pPr>
              <w:pStyle w:val="Heading4"/>
              <w:spacing w:line="276" w:lineRule="auto"/>
              <w:rPr>
                <w:rFonts w:ascii="Calibri" w:hAnsi="Calibri" w:cs="Calibri"/>
                <w:b w:val="0"/>
                <w:color w:val="262626" w:themeColor="text1" w:themeTint="D9"/>
                <w:sz w:val="18"/>
                <w:szCs w:val="18"/>
              </w:rPr>
            </w:pPr>
            <w:r w:rsidRPr="00530566">
              <w:rPr>
                <w:rFonts w:ascii="Calibri" w:hAnsi="Calibri" w:cs="Calibri"/>
                <w:b w:val="0"/>
                <w:color w:val="262626" w:themeColor="text1" w:themeTint="D9"/>
                <w:sz w:val="18"/>
                <w:szCs w:val="18"/>
              </w:rPr>
              <w:t xml:space="preserve"> Email</w:t>
            </w:r>
          </w:p>
        </w:tc>
        <w:tc>
          <w:tcPr>
            <w:tcW w:w="3181" w:type="dxa"/>
            <w:tcBorders>
              <w:right w:val="nil"/>
            </w:tcBorders>
            <w:vAlign w:val="bottom"/>
          </w:tcPr>
          <w:p w:rsidR="000B3290" w:rsidRDefault="00AC78A1" w:rsidP="002219F3">
            <w:r>
              <w:t xml:space="preserve"> </w:t>
            </w:r>
          </w:p>
        </w:tc>
      </w:tr>
      <w:tr w:rsidR="002219F3" w:rsidRPr="002A733C" w:rsidTr="00AC78A1">
        <w:trPr>
          <w:gridAfter w:val="1"/>
          <w:wAfter w:w="13" w:type="dxa"/>
          <w:trHeight w:hRule="exact" w:val="403"/>
          <w:tblHeader/>
        </w:trPr>
        <w:tc>
          <w:tcPr>
            <w:tcW w:w="1686" w:type="dxa"/>
            <w:tcBorders>
              <w:left w:val="nil"/>
            </w:tcBorders>
            <w:vAlign w:val="bottom"/>
          </w:tcPr>
          <w:p w:rsidR="002219F3" w:rsidRPr="00530566" w:rsidRDefault="003A3B81" w:rsidP="008D3EBA">
            <w:pPr>
              <w:pStyle w:val="Heading4"/>
              <w:spacing w:line="276" w:lineRule="auto"/>
              <w:rPr>
                <w:rFonts w:ascii="Calibri" w:hAnsi="Calibri" w:cs="Calibri"/>
                <w:b w:val="0"/>
                <w:color w:val="262626" w:themeColor="text1" w:themeTint="D9"/>
                <w:sz w:val="18"/>
                <w:szCs w:val="18"/>
              </w:rPr>
            </w:pPr>
            <w:r w:rsidRPr="00530566">
              <w:rPr>
                <w:rFonts w:ascii="Calibri" w:hAnsi="Calibri" w:cs="Calibri"/>
                <w:b w:val="0"/>
                <w:color w:val="262626" w:themeColor="text1" w:themeTint="D9"/>
                <w:sz w:val="18"/>
                <w:szCs w:val="18"/>
              </w:rPr>
              <w:t>Alamat</w:t>
            </w:r>
          </w:p>
        </w:tc>
        <w:tc>
          <w:tcPr>
            <w:tcW w:w="3637" w:type="dxa"/>
            <w:tcBorders>
              <w:right w:val="nil"/>
            </w:tcBorders>
            <w:vAlign w:val="bottom"/>
          </w:tcPr>
          <w:p w:rsidR="002219F3" w:rsidRPr="00530566" w:rsidRDefault="00A71DFD" w:rsidP="008D3EBA">
            <w:pPr>
              <w:spacing w:line="276" w:lineRule="auto"/>
              <w:rPr>
                <w:rFonts w:ascii="Calibri" w:hAnsi="Calibri" w:cs="Calibri"/>
                <w:color w:val="262626" w:themeColor="text1" w:themeTint="D9"/>
                <w:sz w:val="18"/>
                <w:szCs w:val="18"/>
              </w:rPr>
            </w:pPr>
            <w:r w:rsidRPr="00530566">
              <w:rPr>
                <w:rFonts w:ascii="Calibri" w:hAnsi="Calibri" w:cs="Calibr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2310" w:type="dxa"/>
            <w:tcBorders>
              <w:left w:val="nil"/>
              <w:right w:val="nil"/>
            </w:tcBorders>
            <w:vAlign w:val="bottom"/>
          </w:tcPr>
          <w:p w:rsidR="002219F3" w:rsidRPr="00530566" w:rsidRDefault="002219F3" w:rsidP="008D3EBA">
            <w:pPr>
              <w:spacing w:line="276" w:lineRule="auto"/>
              <w:rPr>
                <w:rFonts w:ascii="Calibri" w:hAnsi="Calibri" w:cs="Calibri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3181" w:type="dxa"/>
            <w:tcBorders>
              <w:left w:val="nil"/>
              <w:right w:val="nil"/>
            </w:tcBorders>
            <w:vAlign w:val="bottom"/>
          </w:tcPr>
          <w:p w:rsidR="002219F3" w:rsidRPr="002219F3" w:rsidRDefault="002219F3" w:rsidP="002219F3"/>
        </w:tc>
      </w:tr>
    </w:tbl>
    <w:p w:rsidR="00AD0DEB" w:rsidRPr="00547CC0" w:rsidRDefault="001F21B6" w:rsidP="001F21B6">
      <w:pPr>
        <w:pStyle w:val="Heading2"/>
        <w:jc w:val="center"/>
        <w:rPr>
          <w:rFonts w:ascii="Calibri" w:hAnsi="Calibri" w:cs="Calibri"/>
          <w:sz w:val="24"/>
          <w:szCs w:val="24"/>
        </w:rPr>
      </w:pPr>
      <w:r w:rsidRPr="00547CC0">
        <w:rPr>
          <w:rFonts w:ascii="Calibri" w:hAnsi="Calibri" w:cs="Calibri"/>
          <w:sz w:val="24"/>
          <w:szCs w:val="24"/>
        </w:rPr>
        <w:t>PERSOALAN</w:t>
      </w:r>
    </w:p>
    <w:tbl>
      <w:tblPr>
        <w:tblW w:w="4996" w:type="pct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689"/>
        <w:gridCol w:w="1809"/>
        <w:gridCol w:w="1751"/>
        <w:gridCol w:w="1840"/>
        <w:gridCol w:w="1840"/>
        <w:gridCol w:w="1862"/>
      </w:tblGrid>
      <w:tr w:rsidR="00212276" w:rsidRPr="00547CC0" w:rsidTr="000E58BA">
        <w:trPr>
          <w:trHeight w:hRule="exact" w:val="402"/>
          <w:tblHeader/>
        </w:trPr>
        <w:tc>
          <w:tcPr>
            <w:tcW w:w="1689" w:type="dxa"/>
            <w:vAlign w:val="center"/>
          </w:tcPr>
          <w:p w:rsidR="00212276" w:rsidRPr="00A306A4" w:rsidRDefault="003A3B81" w:rsidP="00F43D86">
            <w:pPr>
              <w:rPr>
                <w:rFonts w:ascii="Calibri" w:hAnsi="Calibri" w:cs="Calibri"/>
                <w:color w:val="262626" w:themeColor="text1" w:themeTint="D9"/>
                <w:sz w:val="18"/>
                <w:szCs w:val="18"/>
              </w:rPr>
            </w:pPr>
            <w:r w:rsidRPr="00A306A4">
              <w:rPr>
                <w:rFonts w:ascii="Calibri" w:hAnsi="Calibri" w:cs="Calibri"/>
                <w:color w:val="262626" w:themeColor="text1" w:themeTint="D9"/>
                <w:sz w:val="18"/>
                <w:szCs w:val="18"/>
              </w:rPr>
              <w:t xml:space="preserve">Pemberi </w:t>
            </w:r>
            <w:r w:rsidR="00F968AF" w:rsidRPr="00A306A4">
              <w:rPr>
                <w:rFonts w:ascii="Calibri" w:hAnsi="Calibri" w:cs="Calibri"/>
                <w:color w:val="262626" w:themeColor="text1" w:themeTint="D9"/>
                <w:sz w:val="18"/>
                <w:szCs w:val="18"/>
              </w:rPr>
              <w:t xml:space="preserve"> </w:t>
            </w:r>
            <w:r w:rsidR="00E80201" w:rsidRPr="00A306A4">
              <w:rPr>
                <w:rFonts w:ascii="Calibri" w:hAnsi="Calibri" w:cs="Calibri"/>
                <w:color w:val="262626" w:themeColor="text1" w:themeTint="D9"/>
                <w:sz w:val="18"/>
                <w:szCs w:val="18"/>
              </w:rPr>
              <w:t>Pinjaman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212276" w:rsidRPr="00A306A4" w:rsidRDefault="00A50032" w:rsidP="002219F3">
            <w:pPr>
              <w:pStyle w:val="Heading3"/>
              <w:rPr>
                <w:rFonts w:ascii="Calibri" w:hAnsi="Calibri" w:cs="Calibri"/>
                <w:color w:val="262626" w:themeColor="text1" w:themeTint="D9"/>
                <w:sz w:val="18"/>
                <w:szCs w:val="18"/>
              </w:rPr>
            </w:pPr>
            <w:r w:rsidRPr="00A306A4">
              <w:rPr>
                <w:rFonts w:ascii="Calibri" w:hAnsi="Calibri" w:cs="Calibri"/>
                <w:color w:val="262626" w:themeColor="text1" w:themeTint="D9"/>
                <w:sz w:val="18"/>
                <w:szCs w:val="18"/>
              </w:rPr>
              <w:t>Jenis Pinjaman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212276" w:rsidRPr="00A306A4" w:rsidRDefault="00A50032" w:rsidP="002219F3">
            <w:pPr>
              <w:pStyle w:val="Heading3"/>
              <w:rPr>
                <w:rFonts w:ascii="Calibri" w:hAnsi="Calibri" w:cs="Calibri"/>
                <w:color w:val="262626" w:themeColor="text1" w:themeTint="D9"/>
                <w:sz w:val="18"/>
                <w:szCs w:val="18"/>
              </w:rPr>
            </w:pPr>
            <w:r w:rsidRPr="00A306A4">
              <w:rPr>
                <w:rFonts w:ascii="Calibri" w:hAnsi="Calibri" w:cs="Calibri"/>
                <w:color w:val="262626" w:themeColor="text1" w:themeTint="D9"/>
                <w:sz w:val="18"/>
                <w:szCs w:val="18"/>
              </w:rPr>
              <w:t>Jumlah Pinjaman</w:t>
            </w:r>
          </w:p>
        </w:tc>
        <w:tc>
          <w:tcPr>
            <w:tcW w:w="1840" w:type="dxa"/>
            <w:shd w:val="clear" w:color="auto" w:fill="auto"/>
            <w:vAlign w:val="center"/>
          </w:tcPr>
          <w:p w:rsidR="00212276" w:rsidRPr="00A306A4" w:rsidRDefault="00A50032" w:rsidP="002219F3">
            <w:pPr>
              <w:pStyle w:val="Heading3"/>
              <w:rPr>
                <w:rFonts w:ascii="Calibri" w:hAnsi="Calibri" w:cs="Calibri"/>
                <w:color w:val="262626" w:themeColor="text1" w:themeTint="D9"/>
                <w:sz w:val="18"/>
                <w:szCs w:val="18"/>
              </w:rPr>
            </w:pPr>
            <w:r w:rsidRPr="00A306A4">
              <w:rPr>
                <w:rFonts w:ascii="Calibri" w:hAnsi="Calibri" w:cs="Calibri"/>
                <w:color w:val="262626" w:themeColor="text1" w:themeTint="D9"/>
                <w:sz w:val="18"/>
                <w:szCs w:val="18"/>
              </w:rPr>
              <w:t>Angsuran Perbulan</w:t>
            </w:r>
          </w:p>
        </w:tc>
        <w:tc>
          <w:tcPr>
            <w:tcW w:w="1840" w:type="dxa"/>
            <w:shd w:val="clear" w:color="auto" w:fill="auto"/>
            <w:vAlign w:val="center"/>
          </w:tcPr>
          <w:p w:rsidR="00212276" w:rsidRPr="00A306A4" w:rsidRDefault="002D722E" w:rsidP="002219F3">
            <w:pPr>
              <w:pStyle w:val="Heading3"/>
              <w:rPr>
                <w:rFonts w:ascii="Calibri" w:hAnsi="Calibri" w:cs="Calibri"/>
                <w:color w:val="262626" w:themeColor="text1" w:themeTint="D9"/>
                <w:sz w:val="18"/>
                <w:szCs w:val="18"/>
              </w:rPr>
            </w:pPr>
            <w:r w:rsidRPr="00A306A4">
              <w:rPr>
                <w:rFonts w:ascii="Calibri" w:hAnsi="Calibri" w:cs="Calibri"/>
                <w:color w:val="262626" w:themeColor="text1" w:themeTint="D9"/>
                <w:sz w:val="18"/>
                <w:szCs w:val="18"/>
              </w:rPr>
              <w:t>Jangka Waktu</w:t>
            </w:r>
          </w:p>
        </w:tc>
        <w:tc>
          <w:tcPr>
            <w:tcW w:w="1862" w:type="dxa"/>
            <w:shd w:val="clear" w:color="auto" w:fill="auto"/>
            <w:vAlign w:val="center"/>
          </w:tcPr>
          <w:p w:rsidR="00212276" w:rsidRPr="00A306A4" w:rsidRDefault="00A50032" w:rsidP="002219F3">
            <w:pPr>
              <w:pStyle w:val="Heading3"/>
              <w:rPr>
                <w:rFonts w:ascii="Calibri" w:hAnsi="Calibri" w:cs="Calibri"/>
                <w:color w:val="262626" w:themeColor="text1" w:themeTint="D9"/>
                <w:sz w:val="18"/>
                <w:szCs w:val="18"/>
              </w:rPr>
            </w:pPr>
            <w:r w:rsidRPr="00A306A4">
              <w:rPr>
                <w:rFonts w:ascii="Calibri" w:hAnsi="Calibri" w:cs="Calibri"/>
                <w:color w:val="262626" w:themeColor="text1" w:themeTint="D9"/>
                <w:sz w:val="18"/>
                <w:szCs w:val="18"/>
              </w:rPr>
              <w:t>Jumlah Tunggakan</w:t>
            </w:r>
          </w:p>
        </w:tc>
      </w:tr>
      <w:tr w:rsidR="00212276" w:rsidRPr="002A733C" w:rsidTr="000E58BA">
        <w:trPr>
          <w:trHeight w:hRule="exact" w:val="402"/>
          <w:tblHeader/>
        </w:trPr>
        <w:tc>
          <w:tcPr>
            <w:tcW w:w="1689" w:type="dxa"/>
            <w:vAlign w:val="center"/>
          </w:tcPr>
          <w:p w:rsidR="00212276" w:rsidRPr="00E5794C" w:rsidRDefault="00212276" w:rsidP="00AC78A1">
            <w:pPr>
              <w:pStyle w:val="Heading4"/>
              <w:jc w:val="center"/>
              <w:rPr>
                <w:rFonts w:ascii="Calibri" w:hAnsi="Calibri" w:cs="Calibri"/>
                <w:b w:val="0"/>
                <w:color w:val="262626" w:themeColor="text1" w:themeTint="D9"/>
              </w:rPr>
            </w:pPr>
          </w:p>
        </w:tc>
        <w:tc>
          <w:tcPr>
            <w:tcW w:w="1809" w:type="dxa"/>
            <w:shd w:val="clear" w:color="auto" w:fill="auto"/>
            <w:vAlign w:val="center"/>
          </w:tcPr>
          <w:p w:rsidR="00212276" w:rsidRPr="00C17CF6" w:rsidRDefault="006B6A0E" w:rsidP="002219F3">
            <w:pPr>
              <w:pStyle w:val="CheckBox"/>
              <w:rPr>
                <w:rFonts w:ascii="Calibri" w:hAnsi="Calibri" w:cs="Calibri"/>
                <w:color w:val="262626" w:themeColor="text1" w:themeTint="D9"/>
              </w:rPr>
            </w:pPr>
            <w:r w:rsidRPr="00C17CF6">
              <w:rPr>
                <w:rFonts w:ascii="Calibri" w:hAnsi="Calibri" w:cs="Calibri"/>
                <w:color w:val="262626" w:themeColor="text1" w:themeTint="D9"/>
              </w:rPr>
              <w:t xml:space="preserve"> 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212276" w:rsidRPr="00C17CF6" w:rsidRDefault="00212276" w:rsidP="002219F3">
            <w:pPr>
              <w:pStyle w:val="CheckBox"/>
              <w:rPr>
                <w:rFonts w:ascii="Calibri" w:hAnsi="Calibri" w:cs="Calibri"/>
                <w:color w:val="262626" w:themeColor="text1" w:themeTint="D9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:rsidR="00212276" w:rsidRPr="00C17CF6" w:rsidRDefault="00212276" w:rsidP="006B6A0E">
            <w:pPr>
              <w:pStyle w:val="CheckBox"/>
              <w:rPr>
                <w:rFonts w:ascii="Calibri" w:hAnsi="Calibri" w:cs="Calibri"/>
                <w:color w:val="262626" w:themeColor="text1" w:themeTint="D9"/>
              </w:rPr>
            </w:pPr>
          </w:p>
        </w:tc>
        <w:tc>
          <w:tcPr>
            <w:tcW w:w="1840" w:type="dxa"/>
            <w:shd w:val="clear" w:color="auto" w:fill="auto"/>
            <w:vAlign w:val="center"/>
          </w:tcPr>
          <w:p w:rsidR="00212276" w:rsidRPr="00C17CF6" w:rsidRDefault="00212276" w:rsidP="002219F3">
            <w:pPr>
              <w:pStyle w:val="CheckBox"/>
              <w:rPr>
                <w:rFonts w:ascii="Calibri" w:hAnsi="Calibri" w:cs="Calibri"/>
                <w:color w:val="262626" w:themeColor="text1" w:themeTint="D9"/>
              </w:rPr>
            </w:pPr>
          </w:p>
        </w:tc>
        <w:tc>
          <w:tcPr>
            <w:tcW w:w="1862" w:type="dxa"/>
            <w:shd w:val="clear" w:color="auto" w:fill="auto"/>
            <w:vAlign w:val="center"/>
          </w:tcPr>
          <w:p w:rsidR="00212276" w:rsidRPr="00C17CF6" w:rsidRDefault="00212276" w:rsidP="002219F3">
            <w:pPr>
              <w:pStyle w:val="CheckBox"/>
              <w:rPr>
                <w:rFonts w:ascii="Calibri" w:hAnsi="Calibri" w:cs="Calibri"/>
                <w:color w:val="262626" w:themeColor="text1" w:themeTint="D9"/>
              </w:rPr>
            </w:pPr>
          </w:p>
        </w:tc>
      </w:tr>
      <w:tr w:rsidR="00AC656D" w:rsidRPr="002A733C" w:rsidTr="000E58BA">
        <w:trPr>
          <w:trHeight w:hRule="exact" w:val="402"/>
          <w:tblHeader/>
        </w:trPr>
        <w:tc>
          <w:tcPr>
            <w:tcW w:w="1689" w:type="dxa"/>
            <w:vAlign w:val="center"/>
          </w:tcPr>
          <w:p w:rsidR="00AC656D" w:rsidRPr="00530566" w:rsidRDefault="00AC656D" w:rsidP="00E86482">
            <w:pPr>
              <w:pStyle w:val="Italic"/>
              <w:rPr>
                <w:rFonts w:ascii="Calibri" w:hAnsi="Calibri" w:cs="Calibri"/>
                <w:i w:val="0"/>
                <w:color w:val="262626" w:themeColor="text1" w:themeTint="D9"/>
                <w:sz w:val="18"/>
                <w:szCs w:val="18"/>
              </w:rPr>
            </w:pPr>
            <w:r w:rsidRPr="00530566">
              <w:rPr>
                <w:rFonts w:ascii="Calibri" w:hAnsi="Calibri" w:cs="Calibri"/>
                <w:i w:val="0"/>
                <w:color w:val="262626" w:themeColor="text1" w:themeTint="D9"/>
                <w:sz w:val="18"/>
                <w:szCs w:val="18"/>
              </w:rPr>
              <w:t>Program</w:t>
            </w:r>
          </w:p>
        </w:tc>
        <w:tc>
          <w:tcPr>
            <w:tcW w:w="9102" w:type="dxa"/>
            <w:gridSpan w:val="5"/>
            <w:shd w:val="clear" w:color="auto" w:fill="auto"/>
            <w:vAlign w:val="center"/>
          </w:tcPr>
          <w:p w:rsidR="00AC656D" w:rsidRPr="00E5794C" w:rsidRDefault="003817CD" w:rsidP="002219F3">
            <w:pPr>
              <w:rPr>
                <w:rFonts w:ascii="Calibri" w:hAnsi="Calibri" w:cs="Calibri"/>
                <w:color w:val="262626" w:themeColor="text1" w:themeTint="D9"/>
              </w:rPr>
            </w:pPr>
            <w:r>
              <w:rPr>
                <w:rFonts w:ascii="Calibri" w:hAnsi="Calibri" w:cs="Calibri"/>
                <w:color w:val="262626" w:themeColor="text1" w:themeTint="D9"/>
              </w:rPr>
              <w:t xml:space="preserve"> </w:t>
            </w:r>
          </w:p>
        </w:tc>
      </w:tr>
      <w:tr w:rsidR="003817CD" w:rsidRPr="002A733C" w:rsidTr="000E58BA">
        <w:trPr>
          <w:trHeight w:hRule="exact" w:val="402"/>
          <w:tblHeader/>
        </w:trPr>
        <w:tc>
          <w:tcPr>
            <w:tcW w:w="1689" w:type="dxa"/>
            <w:vAlign w:val="center"/>
          </w:tcPr>
          <w:p w:rsidR="003817CD" w:rsidRPr="00530566" w:rsidRDefault="00F41FB3" w:rsidP="00E86482">
            <w:pPr>
              <w:pStyle w:val="Italic"/>
              <w:rPr>
                <w:rFonts w:ascii="Calibri" w:hAnsi="Calibri" w:cs="Calibri"/>
                <w:i w:val="0"/>
                <w:color w:val="262626" w:themeColor="text1" w:themeTint="D9"/>
                <w:sz w:val="18"/>
                <w:szCs w:val="18"/>
              </w:rPr>
            </w:pPr>
            <w:r>
              <w:rPr>
                <w:rFonts w:ascii="Calibri" w:hAnsi="Calibri" w:cs="Calibri"/>
                <w:i w:val="0"/>
                <w:color w:val="262626" w:themeColor="text1" w:themeTint="D9"/>
                <w:sz w:val="18"/>
                <w:szCs w:val="18"/>
              </w:rPr>
              <w:t>Historis pinjaman</w:t>
            </w:r>
          </w:p>
        </w:tc>
        <w:tc>
          <w:tcPr>
            <w:tcW w:w="9102" w:type="dxa"/>
            <w:gridSpan w:val="5"/>
            <w:shd w:val="clear" w:color="auto" w:fill="auto"/>
            <w:vAlign w:val="center"/>
          </w:tcPr>
          <w:p w:rsidR="003817CD" w:rsidRPr="00E5794C" w:rsidRDefault="003817CD" w:rsidP="002219F3">
            <w:pPr>
              <w:rPr>
                <w:rFonts w:ascii="Calibri" w:hAnsi="Calibri" w:cs="Calibri"/>
                <w:color w:val="262626" w:themeColor="text1" w:themeTint="D9"/>
              </w:rPr>
            </w:pPr>
            <w:r>
              <w:rPr>
                <w:rFonts w:ascii="Calibri" w:hAnsi="Calibri" w:cs="Calibri"/>
                <w:color w:val="262626" w:themeColor="text1" w:themeTint="D9"/>
              </w:rPr>
              <w:t xml:space="preserve"> </w:t>
            </w:r>
          </w:p>
        </w:tc>
      </w:tr>
      <w:tr w:rsidR="00425929" w:rsidRPr="002A733C" w:rsidTr="000E58BA">
        <w:trPr>
          <w:trHeight w:hRule="exact" w:val="402"/>
          <w:tblHeader/>
        </w:trPr>
        <w:tc>
          <w:tcPr>
            <w:tcW w:w="10791" w:type="dxa"/>
            <w:gridSpan w:val="6"/>
            <w:vAlign w:val="center"/>
          </w:tcPr>
          <w:p w:rsidR="00425929" w:rsidRPr="00E5794C" w:rsidRDefault="00425929" w:rsidP="004B1269">
            <w:pPr>
              <w:pStyle w:val="Italic"/>
              <w:rPr>
                <w:rFonts w:ascii="Calibri" w:hAnsi="Calibri" w:cs="Calibri"/>
                <w:i w:val="0"/>
                <w:color w:val="262626" w:themeColor="text1" w:themeTint="D9"/>
              </w:rPr>
            </w:pPr>
          </w:p>
          <w:p w:rsidR="00425929" w:rsidRPr="00E5794C" w:rsidRDefault="00425929" w:rsidP="002219F3">
            <w:pPr>
              <w:rPr>
                <w:rFonts w:ascii="Calibri" w:hAnsi="Calibri" w:cs="Calibri"/>
                <w:color w:val="262626" w:themeColor="text1" w:themeTint="D9"/>
              </w:rPr>
            </w:pPr>
            <w:r>
              <w:rPr>
                <w:rFonts w:ascii="Calibri" w:hAnsi="Calibri" w:cs="Calibri"/>
                <w:color w:val="262626" w:themeColor="text1" w:themeTint="D9"/>
              </w:rPr>
              <w:t xml:space="preserve"> </w:t>
            </w:r>
          </w:p>
        </w:tc>
      </w:tr>
      <w:tr w:rsidR="00425929" w:rsidRPr="002A733C" w:rsidTr="000E58BA">
        <w:trPr>
          <w:trHeight w:hRule="exact" w:val="402"/>
          <w:tblHeader/>
        </w:trPr>
        <w:tc>
          <w:tcPr>
            <w:tcW w:w="10791" w:type="dxa"/>
            <w:gridSpan w:val="6"/>
            <w:vAlign w:val="center"/>
          </w:tcPr>
          <w:p w:rsidR="00425929" w:rsidRPr="00C17CF6" w:rsidRDefault="00425929" w:rsidP="00425929">
            <w:pPr>
              <w:pStyle w:val="CheckBox"/>
              <w:jc w:val="left"/>
              <w:rPr>
                <w:rFonts w:ascii="Calibri" w:hAnsi="Calibri" w:cs="Calibri"/>
                <w:color w:val="262626" w:themeColor="text1" w:themeTint="D9"/>
              </w:rPr>
            </w:pPr>
          </w:p>
        </w:tc>
      </w:tr>
      <w:tr w:rsidR="000C4052" w:rsidRPr="002A733C" w:rsidTr="000E58BA">
        <w:trPr>
          <w:trHeight w:hRule="exact" w:val="402"/>
          <w:tblHeader/>
        </w:trPr>
        <w:tc>
          <w:tcPr>
            <w:tcW w:w="10791" w:type="dxa"/>
            <w:gridSpan w:val="6"/>
            <w:vAlign w:val="center"/>
          </w:tcPr>
          <w:p w:rsidR="000C4052" w:rsidRPr="00C17CF6" w:rsidRDefault="000C4052" w:rsidP="00425929">
            <w:pPr>
              <w:pStyle w:val="CheckBox"/>
              <w:jc w:val="left"/>
              <w:rPr>
                <w:rFonts w:ascii="Calibri" w:hAnsi="Calibri" w:cs="Calibri"/>
                <w:color w:val="262626" w:themeColor="text1" w:themeTint="D9"/>
              </w:rPr>
            </w:pPr>
          </w:p>
        </w:tc>
      </w:tr>
      <w:tr w:rsidR="007377F8" w:rsidRPr="002A733C" w:rsidTr="000E58BA">
        <w:trPr>
          <w:trHeight w:hRule="exact" w:val="402"/>
          <w:tblHeader/>
        </w:trPr>
        <w:tc>
          <w:tcPr>
            <w:tcW w:w="10791" w:type="dxa"/>
            <w:gridSpan w:val="6"/>
            <w:vAlign w:val="center"/>
          </w:tcPr>
          <w:p w:rsidR="007377F8" w:rsidRPr="00C17CF6" w:rsidRDefault="007377F8" w:rsidP="00425929">
            <w:pPr>
              <w:pStyle w:val="CheckBox"/>
              <w:jc w:val="left"/>
              <w:rPr>
                <w:rFonts w:ascii="Calibri" w:hAnsi="Calibri" w:cs="Calibri"/>
                <w:color w:val="262626" w:themeColor="text1" w:themeTint="D9"/>
              </w:rPr>
            </w:pPr>
          </w:p>
        </w:tc>
      </w:tr>
    </w:tbl>
    <w:p w:rsidR="003417CC" w:rsidRPr="00547CC0" w:rsidRDefault="001F21B6" w:rsidP="001F21B6">
      <w:pPr>
        <w:pStyle w:val="Heading2"/>
        <w:jc w:val="center"/>
        <w:rPr>
          <w:rFonts w:ascii="Calibri" w:hAnsi="Calibri" w:cs="Calibri"/>
          <w:sz w:val="24"/>
          <w:szCs w:val="24"/>
        </w:rPr>
      </w:pPr>
      <w:r w:rsidRPr="00547CC0">
        <w:rPr>
          <w:rFonts w:ascii="Calibri" w:hAnsi="Calibri" w:cs="Calibri"/>
          <w:sz w:val="24"/>
          <w:szCs w:val="24"/>
        </w:rPr>
        <w:t>PROGRAM</w:t>
      </w:r>
      <w:r w:rsidR="003817CD">
        <w:rPr>
          <w:rFonts w:ascii="Calibri" w:hAnsi="Calibri" w:cs="Calibri"/>
          <w:sz w:val="24"/>
          <w:szCs w:val="24"/>
        </w:rPr>
        <w:t xml:space="preserve"> </w:t>
      </w:r>
    </w:p>
    <w:tbl>
      <w:tblPr>
        <w:tblStyle w:val="TableGrid"/>
        <w:tblW w:w="117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7159"/>
      </w:tblGrid>
      <w:tr w:rsidR="00AC656D" w:rsidRPr="00AC656D" w:rsidTr="00020402">
        <w:trPr>
          <w:trHeight w:val="1255"/>
        </w:trPr>
        <w:tc>
          <w:tcPr>
            <w:tcW w:w="4608" w:type="dxa"/>
          </w:tcPr>
          <w:p w:rsidR="00AC656D" w:rsidRPr="00530566" w:rsidRDefault="00AC656D" w:rsidP="00264A25">
            <w:pPr>
              <w:jc w:val="both"/>
              <w:rPr>
                <w:rFonts w:ascii="Calibri" w:hAnsi="Calibri"/>
                <w:color w:val="262626" w:themeColor="text1" w:themeTint="D9"/>
                <w:sz w:val="18"/>
                <w:szCs w:val="18"/>
              </w:rPr>
            </w:pPr>
            <w:r w:rsidRPr="00530566">
              <w:rPr>
                <w:rFonts w:ascii="Calibri" w:hAnsi="Calibri"/>
                <w:color w:val="262626" w:themeColor="text1" w:themeTint="D9"/>
                <w:sz w:val="18"/>
                <w:szCs w:val="18"/>
              </w:rPr>
              <w:t>Penanganan</w:t>
            </w:r>
          </w:p>
          <w:p w:rsidR="00AC656D" w:rsidRPr="00530566" w:rsidRDefault="00AC656D" w:rsidP="00264A25">
            <w:pPr>
              <w:pStyle w:val="ListParagraph"/>
              <w:numPr>
                <w:ilvl w:val="0"/>
                <w:numId w:val="23"/>
              </w:numPr>
              <w:spacing w:before="0"/>
              <w:rPr>
                <w:rFonts w:ascii="Calibri" w:hAnsi="Calibri" w:cs="Calibri"/>
                <w:color w:val="222222"/>
                <w:sz w:val="18"/>
                <w:szCs w:val="18"/>
              </w:rPr>
            </w:pPr>
            <w:r w:rsidRPr="00530566">
              <w:rPr>
                <w:rFonts w:ascii="Calibri" w:hAnsi="Calibri" w:cs="Calibri"/>
                <w:color w:val="222222"/>
                <w:sz w:val="18"/>
                <w:szCs w:val="18"/>
              </w:rPr>
              <w:t>Penyelesaian masalah kartu kredit</w:t>
            </w:r>
          </w:p>
          <w:p w:rsidR="00AC656D" w:rsidRPr="00530566" w:rsidRDefault="00AC656D" w:rsidP="00094F04">
            <w:pPr>
              <w:pStyle w:val="ListParagraph"/>
              <w:numPr>
                <w:ilvl w:val="0"/>
                <w:numId w:val="23"/>
              </w:numPr>
              <w:spacing w:before="0"/>
              <w:rPr>
                <w:rFonts w:ascii="Calibri" w:hAnsi="Calibri" w:cs="Calibri"/>
                <w:color w:val="222222"/>
                <w:sz w:val="18"/>
                <w:szCs w:val="18"/>
              </w:rPr>
            </w:pPr>
            <w:r w:rsidRPr="00530566">
              <w:rPr>
                <w:rFonts w:ascii="Calibri" w:hAnsi="Calibri" w:cs="Calibri"/>
                <w:color w:val="222222"/>
                <w:sz w:val="18"/>
                <w:szCs w:val="18"/>
              </w:rPr>
              <w:t xml:space="preserve">Penyelesaian masalah </w:t>
            </w:r>
            <w:r w:rsidR="00094F04">
              <w:rPr>
                <w:rFonts w:ascii="Calibri" w:hAnsi="Calibri" w:cs="Calibri"/>
                <w:color w:val="222222"/>
                <w:sz w:val="18"/>
                <w:szCs w:val="18"/>
              </w:rPr>
              <w:t>kredit m</w:t>
            </w:r>
            <w:r w:rsidR="00094F04" w:rsidRPr="00094F04">
              <w:rPr>
                <w:rFonts w:ascii="Calibri" w:hAnsi="Calibri" w:cs="Calibri"/>
                <w:color w:val="222222"/>
                <w:sz w:val="18"/>
                <w:szCs w:val="18"/>
              </w:rPr>
              <w:t>ultiguna</w:t>
            </w:r>
          </w:p>
          <w:p w:rsidR="00AC656D" w:rsidRPr="00530566" w:rsidRDefault="00AC656D" w:rsidP="00094F04">
            <w:pPr>
              <w:pStyle w:val="ListParagraph"/>
              <w:numPr>
                <w:ilvl w:val="0"/>
                <w:numId w:val="23"/>
              </w:numPr>
              <w:spacing w:before="0"/>
              <w:rPr>
                <w:rFonts w:ascii="Calibri" w:hAnsi="Calibri" w:cs="Calibri"/>
                <w:color w:val="222222"/>
                <w:sz w:val="18"/>
                <w:szCs w:val="18"/>
              </w:rPr>
            </w:pPr>
            <w:r w:rsidRPr="00530566">
              <w:rPr>
                <w:rFonts w:ascii="Calibri" w:hAnsi="Calibri" w:cs="Calibri"/>
                <w:color w:val="222222"/>
                <w:sz w:val="18"/>
                <w:szCs w:val="18"/>
              </w:rPr>
              <w:t xml:space="preserve">Penyelesaian masalah </w:t>
            </w:r>
            <w:r w:rsidR="00094F04">
              <w:rPr>
                <w:rFonts w:ascii="Calibri" w:hAnsi="Calibri" w:cs="Calibri"/>
                <w:color w:val="222222"/>
                <w:sz w:val="18"/>
                <w:szCs w:val="18"/>
              </w:rPr>
              <w:t>kredit tanpa a</w:t>
            </w:r>
            <w:r w:rsidR="00094F04" w:rsidRPr="00094F04">
              <w:rPr>
                <w:rFonts w:ascii="Calibri" w:hAnsi="Calibri" w:cs="Calibri"/>
                <w:color w:val="222222"/>
                <w:sz w:val="18"/>
                <w:szCs w:val="18"/>
              </w:rPr>
              <w:t>gunan</w:t>
            </w:r>
          </w:p>
          <w:p w:rsidR="00AC656D" w:rsidRPr="00530566" w:rsidRDefault="00AC656D" w:rsidP="00094F04">
            <w:pPr>
              <w:pStyle w:val="ListParagraph"/>
              <w:numPr>
                <w:ilvl w:val="0"/>
                <w:numId w:val="23"/>
              </w:numPr>
              <w:spacing w:before="0"/>
              <w:rPr>
                <w:rFonts w:ascii="Calibri" w:hAnsi="Calibri" w:cs="Calibri"/>
                <w:color w:val="222222"/>
                <w:sz w:val="18"/>
                <w:szCs w:val="18"/>
              </w:rPr>
            </w:pPr>
            <w:r w:rsidRPr="00530566">
              <w:rPr>
                <w:rFonts w:ascii="Calibri" w:hAnsi="Calibri" w:cs="Calibri"/>
                <w:color w:val="222222"/>
                <w:sz w:val="18"/>
                <w:szCs w:val="18"/>
              </w:rPr>
              <w:t xml:space="preserve">Penyelesaian masalah </w:t>
            </w:r>
            <w:r w:rsidR="00094F04">
              <w:rPr>
                <w:rFonts w:ascii="Calibri" w:hAnsi="Calibri" w:cs="Calibri"/>
                <w:color w:val="222222"/>
                <w:sz w:val="18"/>
                <w:szCs w:val="18"/>
              </w:rPr>
              <w:t>kredit pemilikan r</w:t>
            </w:r>
            <w:r w:rsidR="00094F04" w:rsidRPr="00094F04">
              <w:rPr>
                <w:rFonts w:ascii="Calibri" w:hAnsi="Calibri" w:cs="Calibri"/>
                <w:color w:val="222222"/>
                <w:sz w:val="18"/>
                <w:szCs w:val="18"/>
              </w:rPr>
              <w:t>umah</w:t>
            </w:r>
          </w:p>
          <w:p w:rsidR="00AC656D" w:rsidRDefault="00AC656D" w:rsidP="00094F04">
            <w:pPr>
              <w:pStyle w:val="ListParagraph"/>
              <w:numPr>
                <w:ilvl w:val="0"/>
                <w:numId w:val="23"/>
              </w:numPr>
              <w:spacing w:before="0"/>
              <w:rPr>
                <w:rFonts w:ascii="Calibri" w:hAnsi="Calibri" w:cs="Calibri"/>
                <w:color w:val="222222"/>
                <w:sz w:val="18"/>
                <w:szCs w:val="18"/>
              </w:rPr>
            </w:pPr>
            <w:r w:rsidRPr="00530566">
              <w:rPr>
                <w:rFonts w:ascii="Calibri" w:hAnsi="Calibri" w:cs="Calibri"/>
                <w:color w:val="222222"/>
                <w:sz w:val="18"/>
                <w:szCs w:val="18"/>
              </w:rPr>
              <w:t xml:space="preserve">Penyelesaian masalah </w:t>
            </w:r>
            <w:r w:rsidR="00094F04">
              <w:rPr>
                <w:rFonts w:ascii="Calibri" w:hAnsi="Calibri" w:cs="Calibri"/>
                <w:color w:val="222222"/>
                <w:sz w:val="18"/>
                <w:szCs w:val="18"/>
              </w:rPr>
              <w:t>kredit kendaraan b</w:t>
            </w:r>
            <w:r w:rsidR="00094F04" w:rsidRPr="00094F04">
              <w:rPr>
                <w:rFonts w:ascii="Calibri" w:hAnsi="Calibri" w:cs="Calibri"/>
                <w:color w:val="222222"/>
                <w:sz w:val="18"/>
                <w:szCs w:val="18"/>
              </w:rPr>
              <w:t>ermotor</w:t>
            </w:r>
          </w:p>
          <w:p w:rsidR="00A85C72" w:rsidRPr="00A3213D" w:rsidRDefault="00A85C72" w:rsidP="00A3213D">
            <w:pPr>
              <w:spacing w:before="0"/>
              <w:ind w:left="360"/>
              <w:rPr>
                <w:rFonts w:ascii="Calibri" w:hAnsi="Calibri" w:cs="Calibri"/>
                <w:color w:val="222222"/>
                <w:sz w:val="18"/>
                <w:szCs w:val="18"/>
              </w:rPr>
            </w:pPr>
          </w:p>
        </w:tc>
        <w:tc>
          <w:tcPr>
            <w:tcW w:w="7159" w:type="dxa"/>
          </w:tcPr>
          <w:p w:rsidR="00AC656D" w:rsidRPr="00530566" w:rsidRDefault="00AC656D" w:rsidP="00264A25">
            <w:pPr>
              <w:jc w:val="both"/>
              <w:rPr>
                <w:rFonts w:ascii="Calibri" w:hAnsi="Calibri"/>
                <w:color w:val="262626" w:themeColor="text1" w:themeTint="D9"/>
                <w:sz w:val="18"/>
                <w:szCs w:val="18"/>
              </w:rPr>
            </w:pPr>
            <w:r w:rsidRPr="00530566">
              <w:rPr>
                <w:rFonts w:ascii="Calibri" w:hAnsi="Calibri"/>
                <w:color w:val="262626" w:themeColor="text1" w:themeTint="D9"/>
                <w:sz w:val="18"/>
                <w:szCs w:val="18"/>
              </w:rPr>
              <w:t xml:space="preserve">Program </w:t>
            </w:r>
          </w:p>
          <w:p w:rsidR="00AC656D" w:rsidRPr="00530566" w:rsidRDefault="00AC656D" w:rsidP="00264A25">
            <w:pPr>
              <w:pStyle w:val="ListParagraph"/>
              <w:numPr>
                <w:ilvl w:val="0"/>
                <w:numId w:val="16"/>
              </w:numPr>
              <w:spacing w:before="0"/>
              <w:jc w:val="both"/>
              <w:rPr>
                <w:rFonts w:ascii="Calibri" w:hAnsi="Calibri"/>
                <w:sz w:val="18"/>
                <w:szCs w:val="18"/>
              </w:rPr>
            </w:pPr>
            <w:r w:rsidRPr="00530566">
              <w:rPr>
                <w:rFonts w:ascii="Calibri" w:hAnsi="Calibri"/>
                <w:sz w:val="18"/>
                <w:szCs w:val="18"/>
              </w:rPr>
              <w:t>Penanganan debt collectors</w:t>
            </w:r>
            <w:r w:rsidR="00020402">
              <w:rPr>
                <w:rFonts w:ascii="Calibri" w:hAnsi="Calibri"/>
                <w:sz w:val="18"/>
                <w:szCs w:val="18"/>
              </w:rPr>
              <w:t>, contoh; terhindar dari tekanan collectors</w:t>
            </w:r>
          </w:p>
          <w:p w:rsidR="00AC656D" w:rsidRPr="00530566" w:rsidRDefault="00AC656D" w:rsidP="00264A25">
            <w:pPr>
              <w:pStyle w:val="ListParagraph"/>
              <w:numPr>
                <w:ilvl w:val="0"/>
                <w:numId w:val="16"/>
              </w:numPr>
              <w:spacing w:before="0"/>
              <w:jc w:val="both"/>
              <w:rPr>
                <w:rFonts w:ascii="Calibri" w:hAnsi="Calibri"/>
                <w:sz w:val="18"/>
                <w:szCs w:val="18"/>
              </w:rPr>
            </w:pPr>
            <w:r w:rsidRPr="00530566">
              <w:rPr>
                <w:rFonts w:ascii="Calibri" w:hAnsi="Calibri"/>
                <w:sz w:val="18"/>
                <w:szCs w:val="18"/>
              </w:rPr>
              <w:t>Pengamanan aset jaminan</w:t>
            </w:r>
            <w:r w:rsidR="00020402">
              <w:rPr>
                <w:rFonts w:ascii="Calibri" w:hAnsi="Calibri"/>
                <w:sz w:val="18"/>
                <w:szCs w:val="18"/>
              </w:rPr>
              <w:t>, contoh ; terhindar dari ancaman lelang</w:t>
            </w:r>
          </w:p>
          <w:p w:rsidR="00AC656D" w:rsidRPr="00530566" w:rsidRDefault="00AC656D" w:rsidP="00264A25">
            <w:pPr>
              <w:pStyle w:val="ListParagraph"/>
              <w:numPr>
                <w:ilvl w:val="0"/>
                <w:numId w:val="16"/>
              </w:numPr>
              <w:spacing w:before="0"/>
              <w:jc w:val="both"/>
              <w:rPr>
                <w:rFonts w:ascii="Calibri" w:hAnsi="Calibri"/>
                <w:sz w:val="18"/>
                <w:szCs w:val="18"/>
              </w:rPr>
            </w:pPr>
            <w:r w:rsidRPr="00530566">
              <w:rPr>
                <w:rFonts w:ascii="Calibri" w:hAnsi="Calibri"/>
                <w:sz w:val="18"/>
                <w:szCs w:val="18"/>
              </w:rPr>
              <w:t>Pengurangan angsuran</w:t>
            </w:r>
            <w:r w:rsidR="00020402">
              <w:rPr>
                <w:rFonts w:ascii="Calibri" w:hAnsi="Calibri"/>
                <w:sz w:val="18"/>
                <w:szCs w:val="18"/>
              </w:rPr>
              <w:t>, contoh; angsuran 15juta menjadi 10juta perbulan</w:t>
            </w:r>
          </w:p>
          <w:p w:rsidR="00AC656D" w:rsidRPr="00530566" w:rsidRDefault="00983E27" w:rsidP="00264A25">
            <w:pPr>
              <w:pStyle w:val="ListParagraph"/>
              <w:numPr>
                <w:ilvl w:val="0"/>
                <w:numId w:val="16"/>
              </w:numPr>
              <w:spacing w:before="0"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Penangguhan</w:t>
            </w:r>
            <w:r w:rsidR="00AC656D" w:rsidRPr="00530566">
              <w:rPr>
                <w:rFonts w:ascii="Calibri" w:hAnsi="Calibri"/>
                <w:sz w:val="18"/>
                <w:szCs w:val="18"/>
              </w:rPr>
              <w:t xml:space="preserve"> pembayaran</w:t>
            </w:r>
            <w:r w:rsidR="00020402">
              <w:rPr>
                <w:rFonts w:ascii="Calibri" w:hAnsi="Calibri"/>
                <w:sz w:val="18"/>
                <w:szCs w:val="18"/>
              </w:rPr>
              <w:t>, contoh; berhenti membayar selama 3 tahun</w:t>
            </w:r>
          </w:p>
          <w:p w:rsidR="00677791" w:rsidRPr="00677791" w:rsidRDefault="003817CD" w:rsidP="00677791">
            <w:pPr>
              <w:pStyle w:val="ListParagraph"/>
              <w:numPr>
                <w:ilvl w:val="0"/>
                <w:numId w:val="16"/>
              </w:numPr>
              <w:spacing w:before="0"/>
              <w:jc w:val="both"/>
              <w:rPr>
                <w:rFonts w:ascii="Calibri" w:hAnsi="Calibri"/>
                <w:sz w:val="18"/>
                <w:szCs w:val="18"/>
              </w:rPr>
            </w:pPr>
            <w:r w:rsidRPr="00530566">
              <w:rPr>
                <w:rFonts w:ascii="Calibri" w:hAnsi="Calibri"/>
                <w:sz w:val="18"/>
                <w:szCs w:val="18"/>
              </w:rPr>
              <w:t>Pelunasan utang</w:t>
            </w:r>
            <w:r w:rsidR="000F25B3">
              <w:rPr>
                <w:rFonts w:ascii="Calibri" w:hAnsi="Calibri"/>
                <w:sz w:val="18"/>
                <w:szCs w:val="18"/>
              </w:rPr>
              <w:t>, contoh; utang</w:t>
            </w:r>
            <w:r w:rsidR="00020402">
              <w:rPr>
                <w:rFonts w:ascii="Calibri" w:hAnsi="Calibri"/>
                <w:sz w:val="18"/>
                <w:szCs w:val="18"/>
              </w:rPr>
              <w:t xml:space="preserve"> 500juta dilunasi 300juta</w:t>
            </w:r>
          </w:p>
        </w:tc>
      </w:tr>
    </w:tbl>
    <w:p w:rsidR="00A50032" w:rsidRPr="00547CC0" w:rsidRDefault="001F21B6" w:rsidP="00AC656D">
      <w:pPr>
        <w:pStyle w:val="Heading2"/>
        <w:jc w:val="center"/>
        <w:rPr>
          <w:rFonts w:ascii="Calibri" w:hAnsi="Calibri" w:cs="Calibri"/>
          <w:sz w:val="24"/>
          <w:szCs w:val="24"/>
        </w:rPr>
      </w:pPr>
      <w:r w:rsidRPr="00547CC0">
        <w:rPr>
          <w:rFonts w:ascii="Calibri" w:hAnsi="Calibri" w:cs="Calibri"/>
          <w:sz w:val="24"/>
          <w:szCs w:val="24"/>
        </w:rPr>
        <w:t>INFORMASI</w:t>
      </w:r>
    </w:p>
    <w:p w:rsidR="003417CC" w:rsidRPr="003417CC" w:rsidRDefault="003417CC" w:rsidP="003417CC"/>
    <w:tbl>
      <w:tblPr>
        <w:tblStyle w:val="TableGrid"/>
        <w:tblW w:w="117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7159"/>
      </w:tblGrid>
      <w:tr w:rsidR="00A50032" w:rsidRPr="00530566" w:rsidTr="00020402">
        <w:trPr>
          <w:trHeight w:val="1530"/>
        </w:trPr>
        <w:tc>
          <w:tcPr>
            <w:tcW w:w="4608" w:type="dxa"/>
          </w:tcPr>
          <w:p w:rsidR="00A50032" w:rsidRPr="00530566" w:rsidRDefault="00A50032" w:rsidP="005535CD">
            <w:pPr>
              <w:jc w:val="both"/>
              <w:rPr>
                <w:rFonts w:ascii="Calibri" w:hAnsi="Calibri"/>
                <w:color w:val="262626" w:themeColor="text1" w:themeTint="D9"/>
                <w:sz w:val="18"/>
                <w:szCs w:val="18"/>
              </w:rPr>
            </w:pPr>
            <w:r w:rsidRPr="00530566">
              <w:rPr>
                <w:rFonts w:ascii="Calibri" w:hAnsi="Calibri"/>
                <w:color w:val="262626" w:themeColor="text1" w:themeTint="D9"/>
                <w:sz w:val="18"/>
                <w:szCs w:val="18"/>
              </w:rPr>
              <w:t>Tahap</w:t>
            </w:r>
          </w:p>
          <w:p w:rsidR="00A50032" w:rsidRPr="00530566" w:rsidRDefault="00A50032" w:rsidP="00A50032">
            <w:pPr>
              <w:pStyle w:val="ListParagraph"/>
              <w:numPr>
                <w:ilvl w:val="0"/>
                <w:numId w:val="15"/>
              </w:numPr>
              <w:spacing w:before="0"/>
              <w:jc w:val="both"/>
              <w:rPr>
                <w:rFonts w:ascii="Calibri" w:hAnsi="Calibri"/>
                <w:sz w:val="18"/>
                <w:szCs w:val="18"/>
              </w:rPr>
            </w:pPr>
            <w:r w:rsidRPr="00530566">
              <w:rPr>
                <w:rFonts w:ascii="Calibri" w:hAnsi="Calibri"/>
                <w:sz w:val="18"/>
                <w:szCs w:val="18"/>
              </w:rPr>
              <w:t>Pengisian formulir</w:t>
            </w:r>
          </w:p>
          <w:p w:rsidR="00A50032" w:rsidRPr="00530566" w:rsidRDefault="00731DAA" w:rsidP="00A50032">
            <w:pPr>
              <w:pStyle w:val="ListParagraph"/>
              <w:numPr>
                <w:ilvl w:val="0"/>
                <w:numId w:val="15"/>
              </w:numPr>
              <w:spacing w:before="0"/>
              <w:jc w:val="both"/>
              <w:rPr>
                <w:rFonts w:ascii="Calibri" w:hAnsi="Calibri"/>
                <w:sz w:val="18"/>
                <w:szCs w:val="18"/>
              </w:rPr>
            </w:pPr>
            <w:r w:rsidRPr="00530566">
              <w:rPr>
                <w:rFonts w:ascii="Calibri" w:hAnsi="Calibri"/>
                <w:sz w:val="18"/>
                <w:szCs w:val="18"/>
              </w:rPr>
              <w:t xml:space="preserve">Pertemuan </w:t>
            </w:r>
            <w:r w:rsidR="008120F6" w:rsidRPr="00530566">
              <w:rPr>
                <w:rFonts w:ascii="Calibri" w:hAnsi="Calibri"/>
                <w:sz w:val="18"/>
                <w:szCs w:val="18"/>
              </w:rPr>
              <w:t xml:space="preserve">secara </w:t>
            </w:r>
            <w:r w:rsidR="00A50032" w:rsidRPr="00530566">
              <w:rPr>
                <w:rFonts w:ascii="Calibri" w:hAnsi="Calibri"/>
                <w:sz w:val="18"/>
                <w:szCs w:val="18"/>
              </w:rPr>
              <w:t>langsung</w:t>
            </w:r>
          </w:p>
          <w:p w:rsidR="00A50032" w:rsidRPr="00530566" w:rsidRDefault="00A50032" w:rsidP="00A50032">
            <w:pPr>
              <w:pStyle w:val="ListParagraph"/>
              <w:numPr>
                <w:ilvl w:val="0"/>
                <w:numId w:val="15"/>
              </w:numPr>
              <w:spacing w:before="0"/>
              <w:jc w:val="both"/>
              <w:rPr>
                <w:rFonts w:ascii="Calibri" w:hAnsi="Calibri"/>
                <w:sz w:val="18"/>
                <w:szCs w:val="18"/>
              </w:rPr>
            </w:pPr>
            <w:r w:rsidRPr="00530566">
              <w:rPr>
                <w:rFonts w:ascii="Calibri" w:hAnsi="Calibri"/>
                <w:sz w:val="18"/>
                <w:szCs w:val="18"/>
              </w:rPr>
              <w:t>Tanda tangan kuasa</w:t>
            </w:r>
          </w:p>
          <w:p w:rsidR="00A50032" w:rsidRPr="00530566" w:rsidRDefault="00A50032" w:rsidP="00A50032">
            <w:pPr>
              <w:pStyle w:val="ListParagraph"/>
              <w:numPr>
                <w:ilvl w:val="0"/>
                <w:numId w:val="15"/>
              </w:numPr>
              <w:spacing w:before="0"/>
              <w:jc w:val="both"/>
              <w:rPr>
                <w:rFonts w:ascii="Calibri" w:hAnsi="Calibri"/>
                <w:sz w:val="18"/>
                <w:szCs w:val="18"/>
              </w:rPr>
            </w:pPr>
            <w:r w:rsidRPr="00530566">
              <w:rPr>
                <w:rFonts w:ascii="Calibri" w:hAnsi="Calibri"/>
                <w:sz w:val="18"/>
                <w:szCs w:val="18"/>
              </w:rPr>
              <w:t>Proses penyelesaian</w:t>
            </w:r>
          </w:p>
          <w:p w:rsidR="003500FA" w:rsidRPr="00530566" w:rsidRDefault="003500FA" w:rsidP="003500FA">
            <w:pPr>
              <w:pStyle w:val="ListParagraph"/>
              <w:spacing w:before="0"/>
              <w:jc w:val="both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159" w:type="dxa"/>
          </w:tcPr>
          <w:p w:rsidR="003500FA" w:rsidRPr="00530566" w:rsidRDefault="00A50032" w:rsidP="003500FA">
            <w:pPr>
              <w:jc w:val="both"/>
              <w:rPr>
                <w:rFonts w:ascii="Calibri" w:hAnsi="Calibri"/>
                <w:color w:val="262626" w:themeColor="text1" w:themeTint="D9"/>
                <w:sz w:val="18"/>
                <w:szCs w:val="18"/>
              </w:rPr>
            </w:pPr>
            <w:r w:rsidRPr="00530566">
              <w:rPr>
                <w:rFonts w:ascii="Calibri" w:hAnsi="Calibri"/>
                <w:color w:val="262626" w:themeColor="text1" w:themeTint="D9"/>
                <w:sz w:val="18"/>
                <w:szCs w:val="18"/>
              </w:rPr>
              <w:t>Keterangan</w:t>
            </w:r>
          </w:p>
          <w:p w:rsidR="00A50032" w:rsidRPr="00530566" w:rsidRDefault="00746D4F" w:rsidP="00A50032">
            <w:pPr>
              <w:pStyle w:val="ListParagraph"/>
              <w:numPr>
                <w:ilvl w:val="0"/>
                <w:numId w:val="16"/>
              </w:numPr>
              <w:spacing w:before="0"/>
              <w:jc w:val="both"/>
              <w:rPr>
                <w:rFonts w:ascii="Calibri" w:hAnsi="Calibri"/>
                <w:sz w:val="18"/>
                <w:szCs w:val="18"/>
              </w:rPr>
            </w:pPr>
            <w:r w:rsidRPr="00530566">
              <w:rPr>
                <w:rFonts w:ascii="Calibri" w:hAnsi="Calibri"/>
                <w:sz w:val="18"/>
                <w:szCs w:val="18"/>
              </w:rPr>
              <w:t xml:space="preserve">Isi </w:t>
            </w:r>
            <w:r w:rsidR="00F41FB3">
              <w:rPr>
                <w:rFonts w:ascii="Calibri" w:hAnsi="Calibri"/>
                <w:sz w:val="18"/>
                <w:szCs w:val="18"/>
              </w:rPr>
              <w:t xml:space="preserve">tabel </w:t>
            </w:r>
            <w:r w:rsidR="00A5145A" w:rsidRPr="00530566">
              <w:rPr>
                <w:rFonts w:ascii="Calibri" w:hAnsi="Calibri"/>
                <w:sz w:val="18"/>
                <w:szCs w:val="18"/>
              </w:rPr>
              <w:t>persoalan</w:t>
            </w:r>
            <w:r w:rsidR="003F74A2" w:rsidRPr="00530566">
              <w:rPr>
                <w:rFonts w:ascii="Calibri" w:hAnsi="Calibri"/>
                <w:sz w:val="18"/>
                <w:szCs w:val="18"/>
              </w:rPr>
              <w:t xml:space="preserve"> </w:t>
            </w:r>
            <w:r w:rsidR="00854D2A" w:rsidRPr="00530566">
              <w:rPr>
                <w:rFonts w:ascii="Calibri" w:hAnsi="Calibri"/>
                <w:sz w:val="18"/>
                <w:szCs w:val="18"/>
              </w:rPr>
              <w:t>selengkap mungkin</w:t>
            </w:r>
          </w:p>
          <w:p w:rsidR="003817CD" w:rsidRPr="00530566" w:rsidRDefault="003817CD" w:rsidP="00A50032">
            <w:pPr>
              <w:pStyle w:val="ListParagraph"/>
              <w:numPr>
                <w:ilvl w:val="0"/>
                <w:numId w:val="16"/>
              </w:numPr>
              <w:spacing w:before="0"/>
              <w:jc w:val="both"/>
              <w:rPr>
                <w:rFonts w:ascii="Calibri" w:hAnsi="Calibri"/>
                <w:sz w:val="18"/>
                <w:szCs w:val="18"/>
              </w:rPr>
            </w:pPr>
            <w:r w:rsidRPr="00530566">
              <w:rPr>
                <w:rFonts w:ascii="Calibri" w:hAnsi="Calibri"/>
                <w:sz w:val="18"/>
                <w:szCs w:val="18"/>
              </w:rPr>
              <w:t>Pilih program</w:t>
            </w:r>
            <w:r w:rsidR="0062188E">
              <w:rPr>
                <w:rFonts w:ascii="Calibri" w:hAnsi="Calibri"/>
                <w:sz w:val="18"/>
                <w:szCs w:val="18"/>
              </w:rPr>
              <w:t xml:space="preserve"> penyelesaian</w:t>
            </w:r>
            <w:r w:rsidRPr="00530566">
              <w:rPr>
                <w:rFonts w:ascii="Calibri" w:hAnsi="Calibri"/>
                <w:sz w:val="18"/>
                <w:szCs w:val="18"/>
              </w:rPr>
              <w:t xml:space="preserve"> yang paling sesuai</w:t>
            </w:r>
          </w:p>
          <w:p w:rsidR="00A50032" w:rsidRPr="00530566" w:rsidRDefault="00A50032" w:rsidP="00A50032">
            <w:pPr>
              <w:pStyle w:val="ListParagraph"/>
              <w:numPr>
                <w:ilvl w:val="0"/>
                <w:numId w:val="16"/>
              </w:numPr>
              <w:spacing w:before="0"/>
              <w:jc w:val="both"/>
              <w:rPr>
                <w:rFonts w:ascii="Calibri" w:hAnsi="Calibri"/>
                <w:sz w:val="18"/>
                <w:szCs w:val="18"/>
              </w:rPr>
            </w:pPr>
            <w:r w:rsidRPr="00530566">
              <w:rPr>
                <w:rFonts w:ascii="Calibri" w:hAnsi="Calibri"/>
                <w:sz w:val="18"/>
                <w:szCs w:val="18"/>
              </w:rPr>
              <w:t xml:space="preserve">Kirim melalui email pebasaconsulting@gmail.com </w:t>
            </w:r>
          </w:p>
          <w:p w:rsidR="00547CC0" w:rsidRPr="00530566" w:rsidRDefault="00A50032" w:rsidP="003817CD">
            <w:pPr>
              <w:pStyle w:val="ListParagraph"/>
              <w:numPr>
                <w:ilvl w:val="0"/>
                <w:numId w:val="16"/>
              </w:numPr>
              <w:spacing w:before="0"/>
              <w:jc w:val="both"/>
              <w:rPr>
                <w:rFonts w:ascii="Calibri" w:hAnsi="Calibri"/>
                <w:sz w:val="18"/>
                <w:szCs w:val="18"/>
              </w:rPr>
            </w:pPr>
            <w:r w:rsidRPr="00530566">
              <w:rPr>
                <w:rFonts w:ascii="Calibri" w:hAnsi="Calibri"/>
                <w:sz w:val="18"/>
                <w:szCs w:val="18"/>
              </w:rPr>
              <w:t>Konfirmasi ke nomor +62 821 1214 0737</w:t>
            </w:r>
          </w:p>
        </w:tc>
      </w:tr>
    </w:tbl>
    <w:p w:rsidR="00517AB1" w:rsidRDefault="003858D7" w:rsidP="00782177">
      <w:pPr>
        <w:spacing w:before="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Program penanganan </w:t>
      </w:r>
      <w:r w:rsidR="005A08C4">
        <w:rPr>
          <w:rFonts w:ascii="Calibri" w:hAnsi="Calibri" w:cs="Calibri"/>
          <w:sz w:val="18"/>
          <w:szCs w:val="18"/>
        </w:rPr>
        <w:t>utang piutang</w:t>
      </w:r>
      <w:r w:rsidR="004F680E">
        <w:rPr>
          <w:rFonts w:ascii="Calibri" w:hAnsi="Calibri" w:cs="Calibri"/>
          <w:sz w:val="18"/>
          <w:szCs w:val="18"/>
        </w:rPr>
        <w:t xml:space="preserve"> adalah upaya untuk </w:t>
      </w:r>
      <w:r w:rsidR="005A08C4">
        <w:rPr>
          <w:rFonts w:ascii="Calibri" w:hAnsi="Calibri" w:cs="Calibri"/>
          <w:sz w:val="18"/>
          <w:szCs w:val="18"/>
        </w:rPr>
        <w:t>menghindari resiko</w:t>
      </w:r>
      <w:r w:rsidR="005064A5">
        <w:rPr>
          <w:rFonts w:ascii="Calibri" w:hAnsi="Calibri" w:cs="Calibri"/>
          <w:sz w:val="18"/>
          <w:szCs w:val="18"/>
        </w:rPr>
        <w:t xml:space="preserve"> kredit, diantaranya</w:t>
      </w:r>
      <w:r w:rsidR="004F680E">
        <w:rPr>
          <w:rFonts w:ascii="Calibri" w:hAnsi="Calibri" w:cs="Calibri"/>
          <w:sz w:val="18"/>
          <w:szCs w:val="18"/>
        </w:rPr>
        <w:t xml:space="preserve"> terhindar dari tekanan debt collectors, ancaman lelang dan beban bunga berbunga termasuk denda keterlambatan. Proses</w:t>
      </w:r>
      <w:r w:rsidR="00782177" w:rsidRPr="00530566">
        <w:rPr>
          <w:rFonts w:ascii="Calibri" w:hAnsi="Calibri" w:cs="Calibri"/>
          <w:sz w:val="18"/>
          <w:szCs w:val="18"/>
        </w:rPr>
        <w:t xml:space="preserve"> penyelesaian masalah</w:t>
      </w:r>
      <w:r w:rsidR="00EE5148" w:rsidRPr="00530566">
        <w:rPr>
          <w:rFonts w:ascii="Calibri" w:hAnsi="Calibri" w:cs="Calibri"/>
          <w:sz w:val="18"/>
          <w:szCs w:val="18"/>
        </w:rPr>
        <w:t xml:space="preserve"> dilakukan oleh tim ahli hukum perbankan dan keuangan yang telah memiliki </w:t>
      </w:r>
      <w:r w:rsidR="006C6837">
        <w:rPr>
          <w:rFonts w:ascii="Calibri" w:hAnsi="Calibri" w:cs="Calibri"/>
          <w:sz w:val="18"/>
          <w:szCs w:val="18"/>
        </w:rPr>
        <w:t>sertifikat profesi advokat</w:t>
      </w:r>
      <w:r w:rsidR="00EE5148" w:rsidRPr="00530566">
        <w:rPr>
          <w:rFonts w:ascii="Calibri" w:hAnsi="Calibri" w:cs="Calibri"/>
          <w:sz w:val="18"/>
          <w:szCs w:val="18"/>
        </w:rPr>
        <w:t xml:space="preserve"> berdasarkan peraturan </w:t>
      </w:r>
      <w:r w:rsidR="006C6837">
        <w:rPr>
          <w:rFonts w:ascii="Calibri" w:hAnsi="Calibri" w:cs="Calibri"/>
          <w:sz w:val="18"/>
          <w:szCs w:val="18"/>
        </w:rPr>
        <w:t xml:space="preserve">perundang-undangan </w:t>
      </w:r>
      <w:r w:rsidR="00AC656D" w:rsidRPr="00530566">
        <w:rPr>
          <w:rFonts w:ascii="Calibri" w:hAnsi="Calibri" w:cs="Calibri"/>
          <w:sz w:val="18"/>
          <w:szCs w:val="18"/>
        </w:rPr>
        <w:t>yang berlaku.</w:t>
      </w:r>
      <w:r w:rsidR="00677791">
        <w:rPr>
          <w:rFonts w:ascii="Calibri" w:hAnsi="Calibri" w:cs="Calibri"/>
          <w:sz w:val="18"/>
          <w:szCs w:val="18"/>
        </w:rPr>
        <w:t xml:space="preserve"> Biaya operasion</w:t>
      </w:r>
      <w:r w:rsidR="00F42973">
        <w:rPr>
          <w:rFonts w:ascii="Calibri" w:hAnsi="Calibri" w:cs="Calibri"/>
          <w:sz w:val="18"/>
          <w:szCs w:val="18"/>
        </w:rPr>
        <w:t>a</w:t>
      </w:r>
      <w:r w:rsidR="00740CEF">
        <w:rPr>
          <w:rFonts w:ascii="Calibri" w:hAnsi="Calibri" w:cs="Calibri"/>
          <w:sz w:val="18"/>
          <w:szCs w:val="18"/>
        </w:rPr>
        <w:t xml:space="preserve">l wilayah Jabodetabek sebesar 7 </w:t>
      </w:r>
      <w:r w:rsidR="00677791">
        <w:rPr>
          <w:rFonts w:ascii="Calibri" w:hAnsi="Calibri" w:cs="Calibri"/>
          <w:sz w:val="18"/>
          <w:szCs w:val="18"/>
        </w:rPr>
        <w:t>% dari jumlah pinjaman, bila program penyelesaian tidak berhasil biaya operasional dikembalikan seluruhnya.</w:t>
      </w:r>
    </w:p>
    <w:p w:rsidR="000C4052" w:rsidRDefault="000C4052" w:rsidP="00782177">
      <w:pPr>
        <w:spacing w:before="0"/>
        <w:jc w:val="both"/>
        <w:rPr>
          <w:rFonts w:ascii="Calibri" w:hAnsi="Calibri" w:cs="Calibri"/>
          <w:sz w:val="18"/>
          <w:szCs w:val="18"/>
        </w:rPr>
      </w:pPr>
    </w:p>
    <w:p w:rsidR="000C4052" w:rsidRDefault="000C4052" w:rsidP="00782177">
      <w:pPr>
        <w:spacing w:before="0"/>
        <w:jc w:val="both"/>
        <w:rPr>
          <w:rFonts w:ascii="Calibri" w:hAnsi="Calibri" w:cs="Calibri"/>
          <w:sz w:val="18"/>
          <w:szCs w:val="18"/>
        </w:rPr>
      </w:pPr>
    </w:p>
    <w:p w:rsidR="000C4052" w:rsidRPr="000C4052" w:rsidRDefault="007377F8" w:rsidP="007377F8">
      <w:pPr>
        <w:spacing w:before="0"/>
        <w:rPr>
          <w:rFonts w:ascii="Calibri" w:hAnsi="Calibri" w:cs="Calibri"/>
          <w:i/>
          <w:sz w:val="18"/>
          <w:szCs w:val="18"/>
        </w:rPr>
      </w:pPr>
      <w:r>
        <w:rPr>
          <w:rFonts w:ascii="Calibri" w:hAnsi="Calibri" w:cs="Calibri"/>
          <w:i/>
          <w:sz w:val="18"/>
          <w:szCs w:val="18"/>
        </w:rPr>
        <w:t xml:space="preserve"> </w:t>
      </w:r>
    </w:p>
    <w:sectPr w:rsidR="000C4052" w:rsidRPr="000C4052" w:rsidSect="008D40FF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2D72F7"/>
    <w:multiLevelType w:val="hybridMultilevel"/>
    <w:tmpl w:val="48624A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4041AF"/>
    <w:multiLevelType w:val="hybridMultilevel"/>
    <w:tmpl w:val="03D0A938"/>
    <w:lvl w:ilvl="0" w:tplc="C88663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8804BB"/>
    <w:multiLevelType w:val="hybridMultilevel"/>
    <w:tmpl w:val="39C6E1C8"/>
    <w:lvl w:ilvl="0" w:tplc="2B18AA9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21AD195E"/>
    <w:multiLevelType w:val="hybridMultilevel"/>
    <w:tmpl w:val="73FAE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24114E"/>
    <w:multiLevelType w:val="hybridMultilevel"/>
    <w:tmpl w:val="39AE5BDE"/>
    <w:lvl w:ilvl="0" w:tplc="2F0A1F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D0322C"/>
    <w:multiLevelType w:val="hybridMultilevel"/>
    <w:tmpl w:val="23B05896"/>
    <w:lvl w:ilvl="0" w:tplc="C88663D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03F58C5"/>
    <w:multiLevelType w:val="hybridMultilevel"/>
    <w:tmpl w:val="57A4B8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662EB3"/>
    <w:multiLevelType w:val="hybridMultilevel"/>
    <w:tmpl w:val="79263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2B1550"/>
    <w:multiLevelType w:val="hybridMultilevel"/>
    <w:tmpl w:val="40F6917E"/>
    <w:lvl w:ilvl="0" w:tplc="DF6A8B42">
      <w:start w:val="1"/>
      <w:numFmt w:val="decimal"/>
      <w:lvlText w:val="%1."/>
      <w:lvlJc w:val="left"/>
      <w:pPr>
        <w:ind w:left="72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62687F32"/>
    <w:multiLevelType w:val="hybridMultilevel"/>
    <w:tmpl w:val="FD52CB2C"/>
    <w:lvl w:ilvl="0" w:tplc="2F0A1F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001D1B"/>
    <w:multiLevelType w:val="hybridMultilevel"/>
    <w:tmpl w:val="73FAE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2516C5"/>
    <w:multiLevelType w:val="hybridMultilevel"/>
    <w:tmpl w:val="57A010C4"/>
    <w:lvl w:ilvl="0" w:tplc="DF6A8B42">
      <w:start w:val="1"/>
      <w:numFmt w:val="decimal"/>
      <w:lvlText w:val="%1."/>
      <w:lvlJc w:val="left"/>
      <w:pPr>
        <w:ind w:left="81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6D4535EE"/>
    <w:multiLevelType w:val="hybridMultilevel"/>
    <w:tmpl w:val="48DCAB0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7"/>
  </w:num>
  <w:num w:numId="13">
    <w:abstractNumId w:val="11"/>
  </w:num>
  <w:num w:numId="14">
    <w:abstractNumId w:val="15"/>
  </w:num>
  <w:num w:numId="15">
    <w:abstractNumId w:val="14"/>
  </w:num>
  <w:num w:numId="16">
    <w:abstractNumId w:val="19"/>
  </w:num>
  <w:num w:numId="17">
    <w:abstractNumId w:val="22"/>
  </w:num>
  <w:num w:numId="18">
    <w:abstractNumId w:val="18"/>
  </w:num>
  <w:num w:numId="19">
    <w:abstractNumId w:val="21"/>
  </w:num>
  <w:num w:numId="20">
    <w:abstractNumId w:val="20"/>
  </w:num>
  <w:num w:numId="21">
    <w:abstractNumId w:val="12"/>
  </w:num>
  <w:num w:numId="22">
    <w:abstractNumId w:val="1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B81"/>
    <w:rsid w:val="0000162E"/>
    <w:rsid w:val="000071F7"/>
    <w:rsid w:val="00020402"/>
    <w:rsid w:val="0002798A"/>
    <w:rsid w:val="00031BE8"/>
    <w:rsid w:val="00037B87"/>
    <w:rsid w:val="0005441A"/>
    <w:rsid w:val="00063D84"/>
    <w:rsid w:val="00083002"/>
    <w:rsid w:val="00087B85"/>
    <w:rsid w:val="00094F04"/>
    <w:rsid w:val="000A01F1"/>
    <w:rsid w:val="000B3290"/>
    <w:rsid w:val="000C1163"/>
    <w:rsid w:val="000C4052"/>
    <w:rsid w:val="000D2539"/>
    <w:rsid w:val="000D5F42"/>
    <w:rsid w:val="000E58BA"/>
    <w:rsid w:val="000F2528"/>
    <w:rsid w:val="000F25B3"/>
    <w:rsid w:val="000F2DF4"/>
    <w:rsid w:val="000F6783"/>
    <w:rsid w:val="00101CD9"/>
    <w:rsid w:val="001059A0"/>
    <w:rsid w:val="00120C95"/>
    <w:rsid w:val="0014663E"/>
    <w:rsid w:val="00155C4B"/>
    <w:rsid w:val="001577CE"/>
    <w:rsid w:val="00175B2F"/>
    <w:rsid w:val="00180664"/>
    <w:rsid w:val="00185BA5"/>
    <w:rsid w:val="00193B86"/>
    <w:rsid w:val="00195009"/>
    <w:rsid w:val="0019779B"/>
    <w:rsid w:val="001B090C"/>
    <w:rsid w:val="001E210C"/>
    <w:rsid w:val="001F21B6"/>
    <w:rsid w:val="00212276"/>
    <w:rsid w:val="002219F3"/>
    <w:rsid w:val="00224EE6"/>
    <w:rsid w:val="00230A1D"/>
    <w:rsid w:val="002458FC"/>
    <w:rsid w:val="00245DF8"/>
    <w:rsid w:val="00250014"/>
    <w:rsid w:val="00254D4B"/>
    <w:rsid w:val="002573B6"/>
    <w:rsid w:val="0025748E"/>
    <w:rsid w:val="00275BB5"/>
    <w:rsid w:val="00286F6A"/>
    <w:rsid w:val="00291C8C"/>
    <w:rsid w:val="002A1ECE"/>
    <w:rsid w:val="002A2510"/>
    <w:rsid w:val="002A733C"/>
    <w:rsid w:val="002A7DD2"/>
    <w:rsid w:val="002B4D1D"/>
    <w:rsid w:val="002C10B1"/>
    <w:rsid w:val="002D222A"/>
    <w:rsid w:val="002D486E"/>
    <w:rsid w:val="002D722E"/>
    <w:rsid w:val="002F06CB"/>
    <w:rsid w:val="002F5BF5"/>
    <w:rsid w:val="003076FD"/>
    <w:rsid w:val="00317005"/>
    <w:rsid w:val="00323978"/>
    <w:rsid w:val="00335259"/>
    <w:rsid w:val="003417CC"/>
    <w:rsid w:val="003500FA"/>
    <w:rsid w:val="00372BD1"/>
    <w:rsid w:val="003817CD"/>
    <w:rsid w:val="003858D7"/>
    <w:rsid w:val="00387B50"/>
    <w:rsid w:val="003929F1"/>
    <w:rsid w:val="003A1B63"/>
    <w:rsid w:val="003A3707"/>
    <w:rsid w:val="003A3B81"/>
    <w:rsid w:val="003A41A1"/>
    <w:rsid w:val="003A425D"/>
    <w:rsid w:val="003B2326"/>
    <w:rsid w:val="003E54FE"/>
    <w:rsid w:val="003F1D46"/>
    <w:rsid w:val="003F426C"/>
    <w:rsid w:val="003F46D2"/>
    <w:rsid w:val="003F74A2"/>
    <w:rsid w:val="00412296"/>
    <w:rsid w:val="004137B4"/>
    <w:rsid w:val="0042079A"/>
    <w:rsid w:val="00425929"/>
    <w:rsid w:val="00435302"/>
    <w:rsid w:val="00437ED0"/>
    <w:rsid w:val="00440CD8"/>
    <w:rsid w:val="00443837"/>
    <w:rsid w:val="0044713F"/>
    <w:rsid w:val="00450F66"/>
    <w:rsid w:val="00451B29"/>
    <w:rsid w:val="00461739"/>
    <w:rsid w:val="00461CB1"/>
    <w:rsid w:val="00464B05"/>
    <w:rsid w:val="004656CB"/>
    <w:rsid w:val="00467865"/>
    <w:rsid w:val="00480EF0"/>
    <w:rsid w:val="0048685F"/>
    <w:rsid w:val="004A1437"/>
    <w:rsid w:val="004A4198"/>
    <w:rsid w:val="004A54EA"/>
    <w:rsid w:val="004B0578"/>
    <w:rsid w:val="004B10A6"/>
    <w:rsid w:val="004B1269"/>
    <w:rsid w:val="004C1656"/>
    <w:rsid w:val="004C2FEE"/>
    <w:rsid w:val="004E065F"/>
    <w:rsid w:val="004E34C6"/>
    <w:rsid w:val="004F62AD"/>
    <w:rsid w:val="004F680E"/>
    <w:rsid w:val="00501AE8"/>
    <w:rsid w:val="00504B65"/>
    <w:rsid w:val="005064A5"/>
    <w:rsid w:val="00506E24"/>
    <w:rsid w:val="005114CE"/>
    <w:rsid w:val="00517AB1"/>
    <w:rsid w:val="0052122B"/>
    <w:rsid w:val="00530566"/>
    <w:rsid w:val="00534624"/>
    <w:rsid w:val="00535397"/>
    <w:rsid w:val="00542885"/>
    <w:rsid w:val="00547CC0"/>
    <w:rsid w:val="0055277D"/>
    <w:rsid w:val="005557F6"/>
    <w:rsid w:val="00563778"/>
    <w:rsid w:val="0057007B"/>
    <w:rsid w:val="005A08C4"/>
    <w:rsid w:val="005A3EFC"/>
    <w:rsid w:val="005B4AE2"/>
    <w:rsid w:val="005C3D49"/>
    <w:rsid w:val="005C5CA2"/>
    <w:rsid w:val="005D1590"/>
    <w:rsid w:val="005E63CC"/>
    <w:rsid w:val="005F6E87"/>
    <w:rsid w:val="00613129"/>
    <w:rsid w:val="00617C65"/>
    <w:rsid w:val="0062188E"/>
    <w:rsid w:val="006355A4"/>
    <w:rsid w:val="00645E56"/>
    <w:rsid w:val="00650CCD"/>
    <w:rsid w:val="00671EEE"/>
    <w:rsid w:val="00677791"/>
    <w:rsid w:val="00682C69"/>
    <w:rsid w:val="00690EE6"/>
    <w:rsid w:val="006B6A0E"/>
    <w:rsid w:val="006C6837"/>
    <w:rsid w:val="006D2635"/>
    <w:rsid w:val="006D779C"/>
    <w:rsid w:val="006E4F63"/>
    <w:rsid w:val="006E729E"/>
    <w:rsid w:val="00705B45"/>
    <w:rsid w:val="00712449"/>
    <w:rsid w:val="00715412"/>
    <w:rsid w:val="0071561F"/>
    <w:rsid w:val="007229D0"/>
    <w:rsid w:val="00731DAA"/>
    <w:rsid w:val="007377F8"/>
    <w:rsid w:val="00740CEF"/>
    <w:rsid w:val="00744166"/>
    <w:rsid w:val="00746320"/>
    <w:rsid w:val="00746D4F"/>
    <w:rsid w:val="007522F6"/>
    <w:rsid w:val="007562CE"/>
    <w:rsid w:val="007602AC"/>
    <w:rsid w:val="0076127D"/>
    <w:rsid w:val="00771684"/>
    <w:rsid w:val="00774B67"/>
    <w:rsid w:val="00782000"/>
    <w:rsid w:val="00782177"/>
    <w:rsid w:val="00793AC6"/>
    <w:rsid w:val="00795663"/>
    <w:rsid w:val="007A71DE"/>
    <w:rsid w:val="007B199B"/>
    <w:rsid w:val="007B28E9"/>
    <w:rsid w:val="007B6119"/>
    <w:rsid w:val="007C1DA0"/>
    <w:rsid w:val="007C49FA"/>
    <w:rsid w:val="007E2A15"/>
    <w:rsid w:val="007E56C4"/>
    <w:rsid w:val="007F10F8"/>
    <w:rsid w:val="007F1FAA"/>
    <w:rsid w:val="0081016B"/>
    <w:rsid w:val="008107D6"/>
    <w:rsid w:val="00811752"/>
    <w:rsid w:val="008120F6"/>
    <w:rsid w:val="00840D5C"/>
    <w:rsid w:val="00841645"/>
    <w:rsid w:val="00852EC6"/>
    <w:rsid w:val="00854D2A"/>
    <w:rsid w:val="0088782D"/>
    <w:rsid w:val="00896807"/>
    <w:rsid w:val="008A0543"/>
    <w:rsid w:val="008A1423"/>
    <w:rsid w:val="008B24BB"/>
    <w:rsid w:val="008B57DD"/>
    <w:rsid w:val="008B7081"/>
    <w:rsid w:val="008D38D2"/>
    <w:rsid w:val="008D3EBA"/>
    <w:rsid w:val="008D40FF"/>
    <w:rsid w:val="00902964"/>
    <w:rsid w:val="009126F8"/>
    <w:rsid w:val="00913003"/>
    <w:rsid w:val="00927BE8"/>
    <w:rsid w:val="0094790F"/>
    <w:rsid w:val="00966B90"/>
    <w:rsid w:val="009737B7"/>
    <w:rsid w:val="009802C4"/>
    <w:rsid w:val="00983E27"/>
    <w:rsid w:val="009877E8"/>
    <w:rsid w:val="009973A4"/>
    <w:rsid w:val="009976D9"/>
    <w:rsid w:val="00997A3E"/>
    <w:rsid w:val="009A4EA3"/>
    <w:rsid w:val="009A55DC"/>
    <w:rsid w:val="009C220D"/>
    <w:rsid w:val="009E271B"/>
    <w:rsid w:val="00A149E2"/>
    <w:rsid w:val="00A211B2"/>
    <w:rsid w:val="00A2727E"/>
    <w:rsid w:val="00A306A4"/>
    <w:rsid w:val="00A3213D"/>
    <w:rsid w:val="00A35524"/>
    <w:rsid w:val="00A50032"/>
    <w:rsid w:val="00A5145A"/>
    <w:rsid w:val="00A71DFD"/>
    <w:rsid w:val="00A740D7"/>
    <w:rsid w:val="00A74F99"/>
    <w:rsid w:val="00A82BA3"/>
    <w:rsid w:val="00A85C72"/>
    <w:rsid w:val="00A94ACC"/>
    <w:rsid w:val="00A96D23"/>
    <w:rsid w:val="00AB6F8C"/>
    <w:rsid w:val="00AC656D"/>
    <w:rsid w:val="00AC78A1"/>
    <w:rsid w:val="00AD0DEB"/>
    <w:rsid w:val="00AD7A53"/>
    <w:rsid w:val="00AE6FA4"/>
    <w:rsid w:val="00AF516E"/>
    <w:rsid w:val="00B03907"/>
    <w:rsid w:val="00B06703"/>
    <w:rsid w:val="00B11811"/>
    <w:rsid w:val="00B311E1"/>
    <w:rsid w:val="00B32905"/>
    <w:rsid w:val="00B342DF"/>
    <w:rsid w:val="00B34BED"/>
    <w:rsid w:val="00B4735C"/>
    <w:rsid w:val="00B60C88"/>
    <w:rsid w:val="00B61A4D"/>
    <w:rsid w:val="00B70581"/>
    <w:rsid w:val="00B90561"/>
    <w:rsid w:val="00B90EC2"/>
    <w:rsid w:val="00BA268F"/>
    <w:rsid w:val="00BB4EAF"/>
    <w:rsid w:val="00BC44E5"/>
    <w:rsid w:val="00BD6C92"/>
    <w:rsid w:val="00BE5EC0"/>
    <w:rsid w:val="00C05E97"/>
    <w:rsid w:val="00C079CA"/>
    <w:rsid w:val="00C17CF6"/>
    <w:rsid w:val="00C3227F"/>
    <w:rsid w:val="00C5330F"/>
    <w:rsid w:val="00C67741"/>
    <w:rsid w:val="00C74647"/>
    <w:rsid w:val="00C76039"/>
    <w:rsid w:val="00C76480"/>
    <w:rsid w:val="00C80AD2"/>
    <w:rsid w:val="00C82A86"/>
    <w:rsid w:val="00C92FD6"/>
    <w:rsid w:val="00CA28E6"/>
    <w:rsid w:val="00CB7227"/>
    <w:rsid w:val="00CD1EDC"/>
    <w:rsid w:val="00CD247C"/>
    <w:rsid w:val="00CE3AE3"/>
    <w:rsid w:val="00CE4C5F"/>
    <w:rsid w:val="00D03A13"/>
    <w:rsid w:val="00D14E73"/>
    <w:rsid w:val="00D17F7E"/>
    <w:rsid w:val="00D223BE"/>
    <w:rsid w:val="00D4274D"/>
    <w:rsid w:val="00D6155E"/>
    <w:rsid w:val="00D723A7"/>
    <w:rsid w:val="00D87C13"/>
    <w:rsid w:val="00D90A75"/>
    <w:rsid w:val="00D97948"/>
    <w:rsid w:val="00DA442B"/>
    <w:rsid w:val="00DA4B5C"/>
    <w:rsid w:val="00DC47A2"/>
    <w:rsid w:val="00DD63EA"/>
    <w:rsid w:val="00DD71E9"/>
    <w:rsid w:val="00DE1551"/>
    <w:rsid w:val="00DE7FB7"/>
    <w:rsid w:val="00E20DDA"/>
    <w:rsid w:val="00E21DE0"/>
    <w:rsid w:val="00E22679"/>
    <w:rsid w:val="00E324B1"/>
    <w:rsid w:val="00E32A8B"/>
    <w:rsid w:val="00E36054"/>
    <w:rsid w:val="00E37E7B"/>
    <w:rsid w:val="00E46E04"/>
    <w:rsid w:val="00E5561C"/>
    <w:rsid w:val="00E5794C"/>
    <w:rsid w:val="00E62AAD"/>
    <w:rsid w:val="00E63D3A"/>
    <w:rsid w:val="00E80201"/>
    <w:rsid w:val="00E86482"/>
    <w:rsid w:val="00E87396"/>
    <w:rsid w:val="00EA2551"/>
    <w:rsid w:val="00EA5466"/>
    <w:rsid w:val="00EA5C3E"/>
    <w:rsid w:val="00EA647B"/>
    <w:rsid w:val="00EB478A"/>
    <w:rsid w:val="00EB70AA"/>
    <w:rsid w:val="00EC2976"/>
    <w:rsid w:val="00EC42A3"/>
    <w:rsid w:val="00EC720D"/>
    <w:rsid w:val="00ED02C0"/>
    <w:rsid w:val="00EE5148"/>
    <w:rsid w:val="00EF107E"/>
    <w:rsid w:val="00F02A61"/>
    <w:rsid w:val="00F1111C"/>
    <w:rsid w:val="00F416FF"/>
    <w:rsid w:val="00F41FB3"/>
    <w:rsid w:val="00F42973"/>
    <w:rsid w:val="00F43D86"/>
    <w:rsid w:val="00F56E69"/>
    <w:rsid w:val="00F64A9E"/>
    <w:rsid w:val="00F83033"/>
    <w:rsid w:val="00F966AA"/>
    <w:rsid w:val="00F968AF"/>
    <w:rsid w:val="00FB3162"/>
    <w:rsid w:val="00FB397D"/>
    <w:rsid w:val="00FB538F"/>
    <w:rsid w:val="00FC3071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Table Grid" w:uiPriority="39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1269"/>
    <w:pPr>
      <w:spacing w:before="40"/>
    </w:pPr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2219F3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2219F3"/>
    <w:pPr>
      <w:shd w:val="clear" w:color="auto" w:fill="595959" w:themeFill="text1" w:themeFillTint="A6"/>
      <w:spacing w:before="200"/>
      <w:outlineLvl w:val="1"/>
    </w:pPr>
    <w:rPr>
      <w:b/>
      <w:color w:val="FFFFFF" w:themeColor="background1"/>
      <w:sz w:val="22"/>
      <w:szCs w:val="20"/>
    </w:rPr>
  </w:style>
  <w:style w:type="paragraph" w:styleId="Heading3">
    <w:name w:val="heading 3"/>
    <w:basedOn w:val="Normal"/>
    <w:next w:val="Normal"/>
    <w:qFormat/>
    <w:rsid w:val="002219F3"/>
    <w:pPr>
      <w:jc w:val="center"/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rsid w:val="002219F3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nhideWhenUsed/>
    <w:qFormat/>
    <w:rsid w:val="002219F3"/>
    <w:pPr>
      <w:outlineLvl w:val="4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219F3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rsid w:val="002219F3"/>
    <w:rPr>
      <w:rFonts w:asciiTheme="minorHAnsi" w:hAnsiTheme="minorHAnsi"/>
      <w:caps/>
      <w:sz w:val="16"/>
      <w:szCs w:val="24"/>
    </w:rPr>
  </w:style>
  <w:style w:type="paragraph" w:styleId="BalloonText">
    <w:name w:val="Balloon Text"/>
    <w:basedOn w:val="Normal"/>
    <w:semiHidden/>
    <w:unhideWhenUsed/>
    <w:rsid w:val="0002798A"/>
    <w:rPr>
      <w:rFonts w:cs="Tahoma"/>
      <w:szCs w:val="16"/>
    </w:rPr>
  </w:style>
  <w:style w:type="paragraph" w:customStyle="1" w:styleId="CheckBox">
    <w:name w:val="Check Box"/>
    <w:basedOn w:val="Normal"/>
    <w:link w:val="CheckBoxChar"/>
    <w:unhideWhenUsed/>
    <w:qFormat/>
    <w:rsid w:val="002219F3"/>
    <w:pPr>
      <w:jc w:val="center"/>
    </w:pPr>
    <w:rPr>
      <w:color w:val="999999"/>
    </w:rPr>
  </w:style>
  <w:style w:type="character" w:customStyle="1" w:styleId="CheckBoxChar">
    <w:name w:val="Check Box Char"/>
    <w:basedOn w:val="DefaultParagraphFont"/>
    <w:link w:val="CheckBox"/>
    <w:rsid w:val="004B1269"/>
    <w:rPr>
      <w:rFonts w:asciiTheme="minorHAnsi" w:hAnsiTheme="minorHAnsi"/>
      <w:color w:val="999999"/>
      <w:sz w:val="16"/>
      <w:szCs w:val="24"/>
    </w:rPr>
  </w:style>
  <w:style w:type="table" w:styleId="TableGrid">
    <w:name w:val="Table Grid"/>
    <w:basedOn w:val="TableNormal"/>
    <w:uiPriority w:val="39"/>
    <w:rsid w:val="00AD0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nyName">
    <w:name w:val="Company Name"/>
    <w:basedOn w:val="Normal"/>
    <w:unhideWhenUsed/>
    <w:qFormat/>
    <w:rsid w:val="00AD0DEB"/>
    <w:pPr>
      <w:spacing w:before="0"/>
      <w:jc w:val="right"/>
    </w:pPr>
    <w:rPr>
      <w:rFonts w:asciiTheme="majorHAnsi" w:hAnsiTheme="majorHAnsi"/>
      <w:b/>
      <w:color w:val="404040" w:themeColor="text1" w:themeTint="BF"/>
      <w:sz w:val="28"/>
    </w:rPr>
  </w:style>
  <w:style w:type="paragraph" w:customStyle="1" w:styleId="Italic">
    <w:name w:val="Italic"/>
    <w:basedOn w:val="Heading4"/>
    <w:qFormat/>
    <w:rsid w:val="004B1269"/>
    <w:rPr>
      <w:b w:val="0"/>
      <w:i/>
    </w:rPr>
  </w:style>
  <w:style w:type="paragraph" w:styleId="ListParagraph">
    <w:name w:val="List Paragraph"/>
    <w:basedOn w:val="Normal"/>
    <w:uiPriority w:val="34"/>
    <w:unhideWhenUsed/>
    <w:qFormat/>
    <w:rsid w:val="00A500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0032"/>
    <w:pPr>
      <w:tabs>
        <w:tab w:val="center" w:pos="4680"/>
        <w:tab w:val="right" w:pos="9360"/>
      </w:tabs>
      <w:spacing w:before="0"/>
    </w:pPr>
    <w:rPr>
      <w:rFonts w:eastAsia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50032"/>
    <w:rPr>
      <w:rFonts w:asciiTheme="minorHAnsi" w:eastAsiaTheme="minorHAnsi" w:hAnsiTheme="minorHAnsi" w:cstheme="minorBidi"/>
      <w:sz w:val="22"/>
      <w:szCs w:val="22"/>
    </w:rPr>
  </w:style>
  <w:style w:type="paragraph" w:styleId="Title">
    <w:name w:val="Title"/>
    <w:basedOn w:val="Normal"/>
    <w:link w:val="TitleChar"/>
    <w:uiPriority w:val="2"/>
    <w:qFormat/>
    <w:rsid w:val="00A50032"/>
    <w:pPr>
      <w:spacing w:before="200"/>
      <w:contextualSpacing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A50032"/>
    <w:rPr>
      <w:rFonts w:asciiTheme="majorHAnsi" w:eastAsiaTheme="majorEastAsia" w:hAnsiTheme="majorHAnsi" w:cstheme="majorBidi"/>
      <w:b/>
      <w:kern w:val="28"/>
      <w:sz w:val="28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Table Grid" w:uiPriority="39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1269"/>
    <w:pPr>
      <w:spacing w:before="40"/>
    </w:pPr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2219F3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2219F3"/>
    <w:pPr>
      <w:shd w:val="clear" w:color="auto" w:fill="595959" w:themeFill="text1" w:themeFillTint="A6"/>
      <w:spacing w:before="200"/>
      <w:outlineLvl w:val="1"/>
    </w:pPr>
    <w:rPr>
      <w:b/>
      <w:color w:val="FFFFFF" w:themeColor="background1"/>
      <w:sz w:val="22"/>
      <w:szCs w:val="20"/>
    </w:rPr>
  </w:style>
  <w:style w:type="paragraph" w:styleId="Heading3">
    <w:name w:val="heading 3"/>
    <w:basedOn w:val="Normal"/>
    <w:next w:val="Normal"/>
    <w:qFormat/>
    <w:rsid w:val="002219F3"/>
    <w:pPr>
      <w:jc w:val="center"/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rsid w:val="002219F3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nhideWhenUsed/>
    <w:qFormat/>
    <w:rsid w:val="002219F3"/>
    <w:pPr>
      <w:outlineLvl w:val="4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219F3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rsid w:val="002219F3"/>
    <w:rPr>
      <w:rFonts w:asciiTheme="minorHAnsi" w:hAnsiTheme="minorHAnsi"/>
      <w:caps/>
      <w:sz w:val="16"/>
      <w:szCs w:val="24"/>
    </w:rPr>
  </w:style>
  <w:style w:type="paragraph" w:styleId="BalloonText">
    <w:name w:val="Balloon Text"/>
    <w:basedOn w:val="Normal"/>
    <w:semiHidden/>
    <w:unhideWhenUsed/>
    <w:rsid w:val="0002798A"/>
    <w:rPr>
      <w:rFonts w:cs="Tahoma"/>
      <w:szCs w:val="16"/>
    </w:rPr>
  </w:style>
  <w:style w:type="paragraph" w:customStyle="1" w:styleId="CheckBox">
    <w:name w:val="Check Box"/>
    <w:basedOn w:val="Normal"/>
    <w:link w:val="CheckBoxChar"/>
    <w:unhideWhenUsed/>
    <w:qFormat/>
    <w:rsid w:val="002219F3"/>
    <w:pPr>
      <w:jc w:val="center"/>
    </w:pPr>
    <w:rPr>
      <w:color w:val="999999"/>
    </w:rPr>
  </w:style>
  <w:style w:type="character" w:customStyle="1" w:styleId="CheckBoxChar">
    <w:name w:val="Check Box Char"/>
    <w:basedOn w:val="DefaultParagraphFont"/>
    <w:link w:val="CheckBox"/>
    <w:rsid w:val="004B1269"/>
    <w:rPr>
      <w:rFonts w:asciiTheme="minorHAnsi" w:hAnsiTheme="minorHAnsi"/>
      <w:color w:val="999999"/>
      <w:sz w:val="16"/>
      <w:szCs w:val="24"/>
    </w:rPr>
  </w:style>
  <w:style w:type="table" w:styleId="TableGrid">
    <w:name w:val="Table Grid"/>
    <w:basedOn w:val="TableNormal"/>
    <w:uiPriority w:val="39"/>
    <w:rsid w:val="00AD0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nyName">
    <w:name w:val="Company Name"/>
    <w:basedOn w:val="Normal"/>
    <w:unhideWhenUsed/>
    <w:qFormat/>
    <w:rsid w:val="00AD0DEB"/>
    <w:pPr>
      <w:spacing w:before="0"/>
      <w:jc w:val="right"/>
    </w:pPr>
    <w:rPr>
      <w:rFonts w:asciiTheme="majorHAnsi" w:hAnsiTheme="majorHAnsi"/>
      <w:b/>
      <w:color w:val="404040" w:themeColor="text1" w:themeTint="BF"/>
      <w:sz w:val="28"/>
    </w:rPr>
  </w:style>
  <w:style w:type="paragraph" w:customStyle="1" w:styleId="Italic">
    <w:name w:val="Italic"/>
    <w:basedOn w:val="Heading4"/>
    <w:qFormat/>
    <w:rsid w:val="004B1269"/>
    <w:rPr>
      <w:b w:val="0"/>
      <w:i/>
    </w:rPr>
  </w:style>
  <w:style w:type="paragraph" w:styleId="ListParagraph">
    <w:name w:val="List Paragraph"/>
    <w:basedOn w:val="Normal"/>
    <w:uiPriority w:val="34"/>
    <w:unhideWhenUsed/>
    <w:qFormat/>
    <w:rsid w:val="00A500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0032"/>
    <w:pPr>
      <w:tabs>
        <w:tab w:val="center" w:pos="4680"/>
        <w:tab w:val="right" w:pos="9360"/>
      </w:tabs>
      <w:spacing w:before="0"/>
    </w:pPr>
    <w:rPr>
      <w:rFonts w:eastAsia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50032"/>
    <w:rPr>
      <w:rFonts w:asciiTheme="minorHAnsi" w:eastAsiaTheme="minorHAnsi" w:hAnsiTheme="minorHAnsi" w:cstheme="minorBidi"/>
      <w:sz w:val="22"/>
      <w:szCs w:val="22"/>
    </w:rPr>
  </w:style>
  <w:style w:type="paragraph" w:styleId="Title">
    <w:name w:val="Title"/>
    <w:basedOn w:val="Normal"/>
    <w:link w:val="TitleChar"/>
    <w:uiPriority w:val="2"/>
    <w:qFormat/>
    <w:rsid w:val="00A50032"/>
    <w:pPr>
      <w:spacing w:before="200"/>
      <w:contextualSpacing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A50032"/>
    <w:rPr>
      <w:rFonts w:asciiTheme="majorHAnsi" w:eastAsiaTheme="majorEastAsia" w:hAnsiTheme="majorHAnsi" w:cstheme="majorBidi"/>
      <w:b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niago\AppData\Roaming\Microsoft\Templates\Employee%20performance%20review%20form%20(shor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CBA236C-80BA-41AF-8C5B-991FBDDEC8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performance review form (short)</Template>
  <TotalTime>2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performance review form (short)</vt:lpstr>
    </vt:vector>
  </TitlesOfParts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performance review form (short)</dc:title>
  <dc:creator>caniago</dc:creator>
  <cp:lastModifiedBy>caniago</cp:lastModifiedBy>
  <cp:revision>5</cp:revision>
  <cp:lastPrinted>2018-03-15T11:55:00Z</cp:lastPrinted>
  <dcterms:created xsi:type="dcterms:W3CDTF">2018-03-21T23:59:00Z</dcterms:created>
  <dcterms:modified xsi:type="dcterms:W3CDTF">2018-03-21T18:37:00Z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TC060889521033</vt:lpwstr>
  </property>
</Properties>
</file>